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6A7AD" w14:textId="77777777" w:rsidR="00AB33D9" w:rsidRDefault="00AB33D9" w:rsidP="00AB33D9">
      <w:pPr>
        <w:widowControl/>
        <w:autoSpaceDE w:val="0"/>
        <w:autoSpaceDN w:val="0"/>
        <w:adjustRightInd w:val="0"/>
        <w:jc w:val="left"/>
        <w:rPr>
          <w:rFonts w:ascii="Helvetica Neue" w:hAnsi="Helvetica Neue" w:cs="Helvetica Neue"/>
          <w:b/>
          <w:bCs/>
          <w:color w:val="313131"/>
          <w:kern w:val="0"/>
          <w:sz w:val="60"/>
          <w:szCs w:val="60"/>
        </w:rPr>
      </w:pPr>
      <w:proofErr w:type="gramStart"/>
      <w:r>
        <w:rPr>
          <w:rFonts w:ascii="Helvetica Neue" w:hAnsi="Helvetica Neue" w:cs="Helvetica Neue"/>
          <w:b/>
          <w:bCs/>
          <w:color w:val="313131"/>
          <w:kern w:val="0"/>
          <w:sz w:val="60"/>
          <w:szCs w:val="60"/>
        </w:rPr>
        <w:t>MUVI:Automatically</w:t>
      </w:r>
      <w:proofErr w:type="gramEnd"/>
      <w:r>
        <w:rPr>
          <w:rFonts w:ascii="Helvetica Neue" w:hAnsi="Helvetica Neue" w:cs="Helvetica Neue"/>
          <w:b/>
          <w:bCs/>
          <w:color w:val="313131"/>
          <w:kern w:val="0"/>
          <w:sz w:val="60"/>
          <w:szCs w:val="60"/>
        </w:rPr>
        <w:t xml:space="preserve"> Inferring Multi-Variable Access Correlation and Detecting Related Semantic and Concurreny Bugs</w:t>
      </w:r>
    </w:p>
    <w:p w14:paraId="402B73DC" w14:textId="77777777" w:rsidR="00AB33D9" w:rsidRDefault="00AB33D9" w:rsidP="00AB33D9">
      <w:pPr>
        <w:widowControl/>
        <w:autoSpaceDE w:val="0"/>
        <w:autoSpaceDN w:val="0"/>
        <w:adjustRightInd w:val="0"/>
        <w:jc w:val="left"/>
        <w:rPr>
          <w:rFonts w:ascii="Helvetica Neue" w:hAnsi="Helvetica Neue" w:cs="Helvetica Neue"/>
          <w:b/>
          <w:bCs/>
          <w:color w:val="313131"/>
          <w:kern w:val="0"/>
          <w:sz w:val="48"/>
          <w:szCs w:val="48"/>
        </w:rPr>
      </w:pPr>
      <w:r>
        <w:rPr>
          <w:rFonts w:ascii="Helvetica Neue" w:hAnsi="Helvetica Neue" w:cs="Helvetica Neue"/>
          <w:b/>
          <w:bCs/>
          <w:color w:val="313131"/>
          <w:kern w:val="0"/>
          <w:sz w:val="48"/>
          <w:szCs w:val="48"/>
        </w:rPr>
        <w:t>摘要</w:t>
      </w:r>
    </w:p>
    <w:p w14:paraId="5E089ADB"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在多种软件</w:t>
      </w:r>
      <w:r>
        <w:rPr>
          <w:rFonts w:ascii="Helvetica Neue" w:hAnsi="Helvetica Neue" w:cs="Helvetica Neue"/>
          <w:color w:val="606060"/>
          <w:kern w:val="0"/>
          <w:sz w:val="26"/>
          <w:szCs w:val="26"/>
        </w:rPr>
        <w:t>Bug</w:t>
      </w:r>
      <w:r>
        <w:rPr>
          <w:rFonts w:ascii="Helvetica Neue" w:hAnsi="Helvetica Neue" w:cs="Helvetica Neue"/>
          <w:color w:val="606060"/>
          <w:kern w:val="0"/>
          <w:sz w:val="26"/>
          <w:szCs w:val="26"/>
        </w:rPr>
        <w:t>中，并发错误是一个比较难检测的一个问题，本文主要是通过代码分析来检测多个变量在交互过程中产生的并发错误。</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多变量引起的并发错误主要分为两种：</w:t>
      </w:r>
    </w:p>
    <w:p w14:paraId="0B29BEE5" w14:textId="77777777" w:rsidR="00AB33D9" w:rsidRDefault="00AB33D9" w:rsidP="00AB33D9">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相关的变量没有同时被更新（</w:t>
      </w:r>
      <w:r>
        <w:rPr>
          <w:rFonts w:ascii="Helvetica Neue" w:hAnsi="Helvetica Neue" w:cs="Helvetica Neue"/>
          <w:color w:val="606060"/>
          <w:kern w:val="0"/>
          <w:sz w:val="26"/>
          <w:szCs w:val="26"/>
        </w:rPr>
        <w:t>inconsistent updates</w:t>
      </w:r>
      <w:r>
        <w:rPr>
          <w:rFonts w:ascii="Helvetica Neue" w:hAnsi="Helvetica Neue" w:cs="Helvetica Neue"/>
          <w:color w:val="606060"/>
          <w:kern w:val="0"/>
          <w:sz w:val="26"/>
          <w:szCs w:val="26"/>
        </w:rPr>
        <w:t>）</w:t>
      </w:r>
    </w:p>
    <w:p w14:paraId="5B8D09EB" w14:textId="77777777" w:rsidR="00AB33D9" w:rsidRDefault="00AB33D9" w:rsidP="00AB33D9">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相关变量在进行存取操作时，没有被同时保护（</w:t>
      </w:r>
      <w:r>
        <w:rPr>
          <w:rFonts w:ascii="Helvetica Neue" w:hAnsi="Helvetica Neue" w:cs="Helvetica Neue"/>
          <w:color w:val="606060"/>
          <w:kern w:val="0"/>
          <w:sz w:val="26"/>
          <w:szCs w:val="26"/>
        </w:rPr>
        <w:t>multi-variable Inconsistency</w:t>
      </w:r>
      <w:r>
        <w:rPr>
          <w:rFonts w:ascii="Helvetica Neue" w:hAnsi="Helvetica Neue" w:cs="Helvetica Neue"/>
          <w:color w:val="606060"/>
          <w:kern w:val="0"/>
          <w:sz w:val="26"/>
          <w:szCs w:val="26"/>
        </w:rPr>
        <w:t>）</w:t>
      </w:r>
    </w:p>
    <w:p w14:paraId="4CC25516" w14:textId="77777777" w:rsidR="00AB33D9" w:rsidRDefault="00AB33D9" w:rsidP="00AB33D9">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之前的研究</w:t>
      </w:r>
    </w:p>
    <w:p w14:paraId="5647093A"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本文出现之前，已经有不少检测并发错误的方案（比较典型的有</w:t>
      </w:r>
      <w:r>
        <w:rPr>
          <w:rFonts w:ascii="Helvetica Neue" w:hAnsi="Helvetica Neue" w:cs="Helvetica Neue"/>
          <w:color w:val="606060"/>
          <w:kern w:val="0"/>
          <w:sz w:val="26"/>
          <w:szCs w:val="26"/>
        </w:rPr>
        <w:t>lockset data race detector,race detector at a coarse granularity,Atomicity violation bug detector</w:t>
      </w:r>
      <w:r>
        <w:rPr>
          <w:rFonts w:ascii="Helvetica Neue" w:hAnsi="Helvetica Neue" w:cs="Helvetica Neue"/>
          <w:color w:val="606060"/>
          <w:kern w:val="0"/>
          <w:sz w:val="26"/>
          <w:szCs w:val="26"/>
        </w:rPr>
        <w:t>），但都无法处理多变量的问题，究其原因，都是因为没能很好的检测出变量之间的一致性关系，在什么情况下是需要保证原子性而在什么情况下不需要。围绕着这两点，本文开始了研究</w:t>
      </w:r>
    </w:p>
    <w:p w14:paraId="7E39E6E9" w14:textId="77777777" w:rsidR="00AB33D9" w:rsidRDefault="00AB33D9" w:rsidP="00AB33D9">
      <w:pPr>
        <w:widowControl/>
        <w:autoSpaceDE w:val="0"/>
        <w:autoSpaceDN w:val="0"/>
        <w:adjustRightInd w:val="0"/>
        <w:jc w:val="left"/>
        <w:rPr>
          <w:rFonts w:ascii="Helvetica Neue" w:hAnsi="Helvetica Neue" w:cs="Helvetica Neue"/>
          <w:b/>
          <w:bCs/>
          <w:color w:val="313131"/>
          <w:kern w:val="0"/>
          <w:sz w:val="48"/>
          <w:szCs w:val="48"/>
        </w:rPr>
      </w:pPr>
      <w:r>
        <w:rPr>
          <w:rFonts w:ascii="Helvetica Neue" w:hAnsi="Helvetica Neue" w:cs="Helvetica Neue"/>
          <w:b/>
          <w:bCs/>
          <w:color w:val="313131"/>
          <w:kern w:val="0"/>
          <w:sz w:val="48"/>
          <w:szCs w:val="48"/>
        </w:rPr>
        <w:t>具体方案</w:t>
      </w:r>
    </w:p>
    <w:p w14:paraId="0E5C679E" w14:textId="77777777" w:rsidR="00AB33D9" w:rsidRDefault="00AB33D9" w:rsidP="00AB33D9">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lastRenderedPageBreak/>
        <w:t>静态程序分析与数据挖掘技术结合</w:t>
      </w:r>
    </w:p>
    <w:p w14:paraId="09FFCC54" w14:textId="77777777" w:rsidR="00AB33D9" w:rsidRDefault="00AB33D9" w:rsidP="00AB33D9">
      <w:pPr>
        <w:widowControl/>
        <w:autoSpaceDE w:val="0"/>
        <w:autoSpaceDN w:val="0"/>
        <w:adjustRightInd w:val="0"/>
        <w:jc w:val="left"/>
        <w:rPr>
          <w:rFonts w:ascii="Helvetica Neue" w:hAnsi="Helvetica Neue" w:cs="Helvetica Neue"/>
          <w:b/>
          <w:bCs/>
          <w:color w:val="313131"/>
          <w:kern w:val="0"/>
          <w:sz w:val="32"/>
          <w:szCs w:val="32"/>
        </w:rPr>
      </w:pPr>
      <w:r>
        <w:rPr>
          <w:rFonts w:ascii="Helvetica Neue" w:hAnsi="Helvetica Neue" w:cs="Helvetica Neue"/>
          <w:b/>
          <w:bCs/>
          <w:color w:val="313131"/>
          <w:kern w:val="0"/>
          <w:sz w:val="32"/>
          <w:szCs w:val="32"/>
        </w:rPr>
        <w:t>变量关联方式</w:t>
      </w:r>
    </w:p>
    <w:p w14:paraId="354E6146"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变量主要是通过以下四种方式进行关联</w:t>
      </w:r>
      <w:r>
        <w:rPr>
          <w:rFonts w:ascii="Helvetica Neue" w:hAnsi="Helvetica Neue" w:cs="Helvetica Neue"/>
          <w:color w:val="606060"/>
          <w:kern w:val="0"/>
          <w:sz w:val="26"/>
          <w:szCs w:val="26"/>
        </w:rPr>
        <w:t>:</w:t>
      </w:r>
    </w:p>
    <w:p w14:paraId="1AF67B18" w14:textId="77777777" w:rsidR="00AB33D9" w:rsidRDefault="00AB33D9" w:rsidP="00AB33D9">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相互之间的约束关系</w:t>
      </w:r>
      <w:r>
        <w:rPr>
          <w:rFonts w:ascii="Helvetica Neue" w:hAnsi="Helvetica Neue" w:cs="Helvetica Neue"/>
          <w:color w:val="606060"/>
          <w:kern w:val="0"/>
          <w:sz w:val="26"/>
          <w:szCs w:val="26"/>
        </w:rPr>
        <w:t>(Constraint Specification)</w:t>
      </w:r>
    </w:p>
    <w:p w14:paraId="7CDD1830" w14:textId="77777777" w:rsidR="00AB33D9" w:rsidRDefault="00AB33D9" w:rsidP="00AB33D9">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同一个事物的不同表现方法</w:t>
      </w:r>
      <w:r>
        <w:rPr>
          <w:rFonts w:ascii="Helvetica Neue" w:hAnsi="Helvetica Neue" w:cs="Helvetica Neue"/>
          <w:color w:val="606060"/>
          <w:kern w:val="0"/>
          <w:sz w:val="26"/>
          <w:szCs w:val="26"/>
        </w:rPr>
        <w:t>(Different Representation)</w:t>
      </w:r>
    </w:p>
    <w:p w14:paraId="48F5ECC9" w14:textId="77777777" w:rsidR="00AB33D9" w:rsidRDefault="00AB33D9" w:rsidP="00AB33D9">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表现同一个事物不同方面</w:t>
      </w:r>
      <w:r>
        <w:rPr>
          <w:rFonts w:ascii="Helvetica Neue" w:hAnsi="Helvetica Neue" w:cs="Helvetica Neue"/>
          <w:color w:val="606060"/>
          <w:kern w:val="0"/>
          <w:sz w:val="26"/>
          <w:szCs w:val="26"/>
        </w:rPr>
        <w:t>(Different Aspects)</w:t>
      </w:r>
    </w:p>
    <w:p w14:paraId="1D89C4E5" w14:textId="77777777" w:rsidR="00AB33D9" w:rsidRDefault="00AB33D9" w:rsidP="00AB33D9">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代码实现方法的要求</w:t>
      </w:r>
      <w:r>
        <w:rPr>
          <w:rFonts w:ascii="Helvetica Neue" w:hAnsi="Helvetica Neue" w:cs="Helvetica Neue"/>
          <w:color w:val="606060"/>
          <w:kern w:val="0"/>
          <w:sz w:val="26"/>
          <w:szCs w:val="26"/>
        </w:rPr>
        <w:t>(implementation demand)</w:t>
      </w:r>
    </w:p>
    <w:p w14:paraId="495351EB"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这就揭示了多变量情况下</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变量之间的操作的关联行为的复杂性</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并不是简简单单的同时更新</w:t>
      </w:r>
      <w:r>
        <w:rPr>
          <w:rFonts w:ascii="Helvetica Neue" w:hAnsi="Helvetica Neue" w:cs="Helvetica Neue"/>
          <w:color w:val="606060"/>
          <w:kern w:val="0"/>
          <w:sz w:val="26"/>
          <w:szCs w:val="26"/>
        </w:rPr>
        <w:t>.</w:t>
      </w:r>
    </w:p>
    <w:p w14:paraId="1C7A7E36" w14:textId="77777777" w:rsidR="00AB33D9" w:rsidRDefault="00AB33D9" w:rsidP="00AB33D9">
      <w:pPr>
        <w:widowControl/>
        <w:autoSpaceDE w:val="0"/>
        <w:autoSpaceDN w:val="0"/>
        <w:adjustRightInd w:val="0"/>
        <w:jc w:val="left"/>
        <w:rPr>
          <w:rFonts w:ascii="Helvetica Neue" w:hAnsi="Helvetica Neue" w:cs="Helvetica Neue"/>
          <w:b/>
          <w:bCs/>
          <w:color w:val="313131"/>
          <w:kern w:val="0"/>
          <w:sz w:val="32"/>
          <w:szCs w:val="32"/>
        </w:rPr>
      </w:pPr>
      <w:r>
        <w:rPr>
          <w:rFonts w:ascii="Helvetica Neue" w:hAnsi="Helvetica Neue" w:cs="Helvetica Neue"/>
          <w:b/>
          <w:bCs/>
          <w:color w:val="313131"/>
          <w:kern w:val="0"/>
          <w:sz w:val="32"/>
          <w:szCs w:val="32"/>
        </w:rPr>
        <w:t>Access Together</w:t>
      </w:r>
    </w:p>
    <w:p w14:paraId="2248AF4B"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t>通过源代码距离</w:t>
      </w:r>
      <w:r>
        <w:rPr>
          <w:rFonts w:ascii="Helvetica Neue" w:hAnsi="Helvetica Neue" w:cs="Helvetica Neue"/>
          <w:b/>
          <w:bCs/>
          <w:color w:val="606060"/>
          <w:kern w:val="0"/>
          <w:sz w:val="26"/>
          <w:szCs w:val="26"/>
        </w:rPr>
        <w:t>(</w:t>
      </w:r>
      <w:r>
        <w:rPr>
          <w:rFonts w:ascii="Helvetica Neue" w:hAnsi="Helvetica Neue" w:cs="Helvetica Neue"/>
          <w:b/>
          <w:bCs/>
          <w:color w:val="606060"/>
          <w:kern w:val="0"/>
          <w:sz w:val="26"/>
          <w:szCs w:val="26"/>
        </w:rPr>
        <w:t>在代码中的相隔行数</w:t>
      </w:r>
      <w:r>
        <w:rPr>
          <w:rFonts w:ascii="Helvetica Neue" w:hAnsi="Helvetica Neue" w:cs="Helvetica Neue"/>
          <w:b/>
          <w:bCs/>
          <w:color w:val="606060"/>
          <w:kern w:val="0"/>
          <w:sz w:val="26"/>
          <w:szCs w:val="26"/>
        </w:rPr>
        <w:t>)</w:t>
      </w:r>
      <w:r>
        <w:rPr>
          <w:rFonts w:ascii="Helvetica Neue" w:hAnsi="Helvetica Neue" w:cs="Helvetica Neue"/>
          <w:b/>
          <w:bCs/>
          <w:color w:val="606060"/>
          <w:kern w:val="0"/>
          <w:sz w:val="26"/>
          <w:szCs w:val="26"/>
        </w:rPr>
        <w:t>来衡量两个变量之间的</w:t>
      </w:r>
      <w:r>
        <w:rPr>
          <w:rFonts w:ascii="Helvetica Neue" w:hAnsi="Helvetica Neue" w:cs="Helvetica Neue"/>
          <w:b/>
          <w:bCs/>
          <w:color w:val="606060"/>
          <w:kern w:val="0"/>
          <w:sz w:val="26"/>
          <w:szCs w:val="26"/>
        </w:rPr>
        <w:t>access</w:t>
      </w:r>
      <w:r>
        <w:rPr>
          <w:rFonts w:ascii="Helvetica Neue" w:hAnsi="Helvetica Neue" w:cs="Helvetica Neue"/>
          <w:b/>
          <w:bCs/>
          <w:color w:val="606060"/>
          <w:kern w:val="0"/>
          <w:sz w:val="26"/>
          <w:szCs w:val="26"/>
        </w:rPr>
        <w:t>关系</w:t>
      </w:r>
      <w:r>
        <w:rPr>
          <w:rFonts w:ascii="Helvetica Neue" w:hAnsi="Helvetica Neue" w:cs="Helvetica Neue"/>
          <w:b/>
          <w:bCs/>
          <w:color w:val="606060"/>
          <w:kern w:val="0"/>
          <w:sz w:val="26"/>
          <w:szCs w:val="26"/>
        </w:rPr>
        <w:t>,</w:t>
      </w:r>
      <w:r>
        <w:rPr>
          <w:rFonts w:ascii="Helvetica Neue" w:hAnsi="Helvetica Neue" w:cs="Helvetica Neue"/>
          <w:b/>
          <w:bCs/>
          <w:color w:val="606060"/>
          <w:kern w:val="0"/>
          <w:sz w:val="26"/>
          <w:szCs w:val="26"/>
        </w:rPr>
        <w:t>以函数为最小单位进行观察</w:t>
      </w:r>
      <w:r>
        <w:rPr>
          <w:rFonts w:ascii="Helvetica Neue" w:hAnsi="Helvetica Neue" w:cs="Helvetica Neue"/>
          <w:b/>
          <w:bCs/>
          <w:color w:val="606060"/>
          <w:kern w:val="0"/>
          <w:sz w:val="26"/>
          <w:szCs w:val="26"/>
        </w:rPr>
        <w:t>,</w:t>
      </w:r>
      <w:r>
        <w:rPr>
          <w:rFonts w:ascii="Helvetica Neue" w:hAnsi="Helvetica Neue" w:cs="Helvetica Neue"/>
          <w:b/>
          <w:bCs/>
          <w:color w:val="606060"/>
          <w:kern w:val="0"/>
          <w:sz w:val="26"/>
          <w:szCs w:val="26"/>
        </w:rPr>
        <w:t>在同一个函数内部</w:t>
      </w:r>
      <w:r>
        <w:rPr>
          <w:rFonts w:ascii="Helvetica Neue" w:hAnsi="Helvetica Neue" w:cs="Helvetica Neue"/>
          <w:b/>
          <w:bCs/>
          <w:color w:val="606060"/>
          <w:kern w:val="0"/>
          <w:sz w:val="26"/>
          <w:szCs w:val="26"/>
        </w:rPr>
        <w:t>,</w:t>
      </w:r>
      <w:r>
        <w:rPr>
          <w:rFonts w:ascii="Helvetica Neue" w:hAnsi="Helvetica Neue" w:cs="Helvetica Neue"/>
          <w:b/>
          <w:bCs/>
          <w:color w:val="606060"/>
          <w:kern w:val="0"/>
          <w:sz w:val="26"/>
          <w:szCs w:val="26"/>
        </w:rPr>
        <w:t>两个</w:t>
      </w:r>
      <w:r>
        <w:rPr>
          <w:rFonts w:ascii="Helvetica Neue" w:hAnsi="Helvetica Neue" w:cs="Helvetica Neue"/>
          <w:b/>
          <w:bCs/>
          <w:color w:val="606060"/>
          <w:kern w:val="0"/>
          <w:sz w:val="26"/>
          <w:szCs w:val="26"/>
        </w:rPr>
        <w:t>access</w:t>
      </w:r>
      <w:r>
        <w:rPr>
          <w:rFonts w:ascii="Helvetica Neue" w:hAnsi="Helvetica Neue" w:cs="Helvetica Neue"/>
          <w:b/>
          <w:bCs/>
          <w:color w:val="606060"/>
          <w:kern w:val="0"/>
          <w:sz w:val="26"/>
          <w:szCs w:val="26"/>
        </w:rPr>
        <w:t>之间的代码距离要是比设定的</w:t>
      </w:r>
      <w:r>
        <w:rPr>
          <w:rFonts w:ascii="Helvetica Neue" w:hAnsi="Helvetica Neue" w:cs="Helvetica Neue"/>
          <w:b/>
          <w:bCs/>
          <w:color w:val="606060"/>
          <w:kern w:val="0"/>
          <w:sz w:val="26"/>
          <w:szCs w:val="26"/>
        </w:rPr>
        <w:t>MaxDistance</w:t>
      </w:r>
      <w:r>
        <w:rPr>
          <w:rFonts w:ascii="Helvetica Neue" w:hAnsi="Helvetica Neue" w:cs="Helvetica Neue"/>
          <w:b/>
          <w:bCs/>
          <w:color w:val="606060"/>
          <w:kern w:val="0"/>
          <w:sz w:val="26"/>
          <w:szCs w:val="26"/>
        </w:rPr>
        <w:t>小</w:t>
      </w:r>
      <w:r>
        <w:rPr>
          <w:rFonts w:ascii="Helvetica Neue" w:hAnsi="Helvetica Neue" w:cs="Helvetica Neue"/>
          <w:b/>
          <w:bCs/>
          <w:color w:val="606060"/>
          <w:kern w:val="0"/>
          <w:sz w:val="26"/>
          <w:szCs w:val="26"/>
        </w:rPr>
        <w:t>,</w:t>
      </w:r>
      <w:r>
        <w:rPr>
          <w:rFonts w:ascii="Helvetica Neue" w:hAnsi="Helvetica Neue" w:cs="Helvetica Neue"/>
          <w:b/>
          <w:bCs/>
          <w:color w:val="606060"/>
          <w:kern w:val="0"/>
          <w:sz w:val="26"/>
          <w:szCs w:val="26"/>
        </w:rPr>
        <w:t>那么就认为这两个</w:t>
      </w:r>
      <w:r>
        <w:rPr>
          <w:rFonts w:ascii="Helvetica Neue" w:hAnsi="Helvetica Neue" w:cs="Helvetica Neue"/>
          <w:b/>
          <w:bCs/>
          <w:color w:val="606060"/>
          <w:kern w:val="0"/>
          <w:sz w:val="26"/>
          <w:szCs w:val="26"/>
        </w:rPr>
        <w:t>accee</w:t>
      </w:r>
      <w:r>
        <w:rPr>
          <w:rFonts w:ascii="Helvetica Neue" w:hAnsi="Helvetica Neue" w:cs="Helvetica Neue"/>
          <w:b/>
          <w:bCs/>
          <w:color w:val="606060"/>
          <w:kern w:val="0"/>
          <w:sz w:val="26"/>
          <w:szCs w:val="26"/>
        </w:rPr>
        <w:t>是</w:t>
      </w:r>
      <w:r>
        <w:rPr>
          <w:rFonts w:ascii="Helvetica Neue" w:hAnsi="Helvetica Neue" w:cs="Helvetica Neue"/>
          <w:b/>
          <w:bCs/>
          <w:color w:val="606060"/>
          <w:kern w:val="0"/>
          <w:sz w:val="26"/>
          <w:szCs w:val="26"/>
        </w:rPr>
        <w:t>together</w:t>
      </w:r>
      <w:r>
        <w:rPr>
          <w:rFonts w:ascii="Helvetica Neue" w:hAnsi="Helvetica Neue" w:cs="Helvetica Neue"/>
          <w:b/>
          <w:bCs/>
          <w:color w:val="606060"/>
          <w:kern w:val="0"/>
          <w:sz w:val="26"/>
          <w:szCs w:val="26"/>
        </w:rPr>
        <w:t>的</w:t>
      </w:r>
      <w:r>
        <w:rPr>
          <w:rFonts w:ascii="Helvetica Neue" w:hAnsi="Helvetica Neue" w:cs="Helvetica Neue"/>
          <w:b/>
          <w:bCs/>
          <w:color w:val="606060"/>
          <w:kern w:val="0"/>
          <w:sz w:val="26"/>
          <w:szCs w:val="26"/>
        </w:rPr>
        <w:t>,</w:t>
      </w:r>
      <w:r>
        <w:rPr>
          <w:rFonts w:ascii="Helvetica Neue" w:hAnsi="Helvetica Neue" w:cs="Helvetica Neue"/>
          <w:b/>
          <w:bCs/>
          <w:color w:val="606060"/>
          <w:kern w:val="0"/>
          <w:sz w:val="26"/>
          <w:szCs w:val="26"/>
        </w:rPr>
        <w:t>指的一提的是</w:t>
      </w:r>
      <w:r>
        <w:rPr>
          <w:rFonts w:ascii="Helvetica Neue" w:hAnsi="Helvetica Neue" w:cs="Helvetica Neue"/>
          <w:b/>
          <w:bCs/>
          <w:color w:val="606060"/>
          <w:kern w:val="0"/>
          <w:sz w:val="26"/>
          <w:szCs w:val="26"/>
        </w:rPr>
        <w:t>,</w:t>
      </w:r>
      <w:r>
        <w:rPr>
          <w:rFonts w:ascii="Helvetica Neue" w:hAnsi="Helvetica Neue" w:cs="Helvetica Neue"/>
          <w:b/>
          <w:bCs/>
          <w:color w:val="606060"/>
          <w:kern w:val="0"/>
          <w:sz w:val="26"/>
          <w:szCs w:val="26"/>
        </w:rPr>
        <w:t>这个</w:t>
      </w:r>
      <w:r>
        <w:rPr>
          <w:rFonts w:ascii="Helvetica Neue" w:hAnsi="Helvetica Neue" w:cs="Helvetica Neue"/>
          <w:b/>
          <w:bCs/>
          <w:color w:val="606060"/>
          <w:kern w:val="0"/>
          <w:sz w:val="26"/>
          <w:szCs w:val="26"/>
        </w:rPr>
        <w:t>MaxDistance</w:t>
      </w:r>
      <w:r>
        <w:rPr>
          <w:rFonts w:ascii="Helvetica Neue" w:hAnsi="Helvetica Neue" w:cs="Helvetica Neue"/>
          <w:b/>
          <w:bCs/>
          <w:color w:val="606060"/>
          <w:kern w:val="0"/>
          <w:sz w:val="26"/>
          <w:szCs w:val="26"/>
        </w:rPr>
        <w:t>是可以调整的</w:t>
      </w:r>
      <w:r>
        <w:rPr>
          <w:rFonts w:ascii="Helvetica Neue" w:hAnsi="Helvetica Neue" w:cs="Helvetica Neue"/>
          <w:b/>
          <w:bCs/>
          <w:color w:val="606060"/>
          <w:kern w:val="0"/>
          <w:sz w:val="26"/>
          <w:szCs w:val="26"/>
        </w:rPr>
        <w:t>.</w:t>
      </w:r>
    </w:p>
    <w:p w14:paraId="59798345" w14:textId="77777777" w:rsidR="00AB33D9" w:rsidRDefault="00AB33D9" w:rsidP="00AB33D9">
      <w:pPr>
        <w:widowControl/>
        <w:autoSpaceDE w:val="0"/>
        <w:autoSpaceDN w:val="0"/>
        <w:adjustRightInd w:val="0"/>
        <w:jc w:val="left"/>
        <w:rPr>
          <w:rFonts w:ascii="Helvetica Neue" w:hAnsi="Helvetica Neue" w:cs="Helvetica Neue"/>
          <w:b/>
          <w:bCs/>
          <w:color w:val="313131"/>
          <w:kern w:val="0"/>
          <w:sz w:val="32"/>
          <w:szCs w:val="32"/>
        </w:rPr>
      </w:pPr>
      <w:r>
        <w:rPr>
          <w:rFonts w:ascii="Helvetica Neue" w:hAnsi="Helvetica Neue" w:cs="Helvetica Neue"/>
          <w:b/>
          <w:bCs/>
          <w:color w:val="313131"/>
          <w:kern w:val="0"/>
          <w:sz w:val="32"/>
          <w:szCs w:val="32"/>
        </w:rPr>
        <w:t>Access Correlation</w:t>
      </w:r>
    </w:p>
    <w:p w14:paraId="25ADE2A8"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t>用</w:t>
      </w:r>
      <w:r>
        <w:rPr>
          <w:rFonts w:ascii="Helvetica Neue" w:hAnsi="Helvetica Neue" w:cs="Helvetica Neue"/>
          <w:b/>
          <w:bCs/>
          <w:color w:val="606060"/>
          <w:kern w:val="0"/>
          <w:sz w:val="26"/>
          <w:szCs w:val="26"/>
        </w:rPr>
        <w:t>Ai(v)</w:t>
      </w:r>
      <w:r>
        <w:rPr>
          <w:rFonts w:ascii="Helvetica Neue" w:hAnsi="Helvetica Neue" w:cs="Helvetica Neue"/>
          <w:b/>
          <w:bCs/>
          <w:color w:val="606060"/>
          <w:kern w:val="0"/>
          <w:sz w:val="26"/>
          <w:szCs w:val="26"/>
        </w:rPr>
        <w:t>来表示对于变量</w:t>
      </w:r>
      <w:r>
        <w:rPr>
          <w:rFonts w:ascii="Helvetica Neue" w:hAnsi="Helvetica Neue" w:cs="Helvetica Neue"/>
          <w:b/>
          <w:bCs/>
          <w:color w:val="606060"/>
          <w:kern w:val="0"/>
          <w:sz w:val="26"/>
          <w:szCs w:val="26"/>
        </w:rPr>
        <w:t>v</w:t>
      </w:r>
      <w:r>
        <w:rPr>
          <w:rFonts w:ascii="Helvetica Neue" w:hAnsi="Helvetica Neue" w:cs="Helvetica Neue"/>
          <w:b/>
          <w:bCs/>
          <w:color w:val="606060"/>
          <w:kern w:val="0"/>
          <w:sz w:val="26"/>
          <w:szCs w:val="26"/>
        </w:rPr>
        <w:t>的某次操作</w:t>
      </w:r>
      <w:r>
        <w:rPr>
          <w:rFonts w:ascii="Helvetica Neue" w:hAnsi="Helvetica Neue" w:cs="Helvetica Neue"/>
          <w:b/>
          <w:bCs/>
          <w:color w:val="606060"/>
          <w:kern w:val="0"/>
          <w:sz w:val="26"/>
          <w:szCs w:val="26"/>
        </w:rPr>
        <w:t>.</w:t>
      </w:r>
      <w:r>
        <w:rPr>
          <w:rFonts w:ascii="Helvetica Neue" w:hAnsi="Helvetica Neue" w:cs="Helvetica Neue"/>
          <w:b/>
          <w:bCs/>
          <w:color w:val="606060"/>
          <w:kern w:val="0"/>
          <w:sz w:val="26"/>
          <w:szCs w:val="26"/>
        </w:rPr>
        <w:t>如果</w:t>
      </w:r>
      <w:r>
        <w:rPr>
          <w:rFonts w:ascii="Helvetica Neue" w:hAnsi="Helvetica Neue" w:cs="Helvetica Neue"/>
          <w:b/>
          <w:bCs/>
          <w:color w:val="606060"/>
          <w:kern w:val="0"/>
          <w:sz w:val="26"/>
          <w:szCs w:val="26"/>
        </w:rPr>
        <w:t xml:space="preserve"> A1(x) </w:t>
      </w:r>
      <w:r>
        <w:rPr>
          <w:rFonts w:ascii="MS Mincho" w:eastAsia="MS Mincho" w:hAnsi="MS Mincho" w:cs="MS Mincho"/>
          <w:b/>
          <w:bCs/>
          <w:color w:val="606060"/>
          <w:kern w:val="0"/>
          <w:sz w:val="26"/>
          <w:szCs w:val="26"/>
        </w:rPr>
        <w:t>⇒</w:t>
      </w:r>
      <w:r>
        <w:rPr>
          <w:rFonts w:ascii="Helvetica Neue" w:hAnsi="Helvetica Neue" w:cs="Helvetica Neue"/>
          <w:b/>
          <w:bCs/>
          <w:color w:val="606060"/>
          <w:kern w:val="0"/>
          <w:sz w:val="26"/>
          <w:szCs w:val="26"/>
        </w:rPr>
        <w:t xml:space="preserve">A2(y), </w:t>
      </w:r>
      <w:r>
        <w:rPr>
          <w:rFonts w:ascii="Helvetica Neue" w:hAnsi="Helvetica Neue" w:cs="Helvetica Neue"/>
          <w:b/>
          <w:bCs/>
          <w:color w:val="606060"/>
          <w:kern w:val="0"/>
          <w:sz w:val="26"/>
          <w:szCs w:val="26"/>
        </w:rPr>
        <w:t>当且仅当</w:t>
      </w:r>
      <w:r>
        <w:rPr>
          <w:rFonts w:ascii="Helvetica Neue" w:hAnsi="Helvetica Neue" w:cs="Helvetica Neue"/>
          <w:b/>
          <w:bCs/>
          <w:color w:val="606060"/>
          <w:kern w:val="0"/>
          <w:sz w:val="26"/>
          <w:szCs w:val="26"/>
        </w:rPr>
        <w:t xml:space="preserve"> A1(x) </w:t>
      </w:r>
      <w:r>
        <w:rPr>
          <w:rFonts w:ascii="Helvetica Neue" w:hAnsi="Helvetica Neue" w:cs="Helvetica Neue"/>
          <w:b/>
          <w:bCs/>
          <w:color w:val="606060"/>
          <w:kern w:val="0"/>
          <w:sz w:val="26"/>
          <w:szCs w:val="26"/>
        </w:rPr>
        <w:t>和</w:t>
      </w:r>
      <w:r>
        <w:rPr>
          <w:rFonts w:ascii="Helvetica Neue" w:hAnsi="Helvetica Neue" w:cs="Helvetica Neue"/>
          <w:b/>
          <w:bCs/>
          <w:color w:val="606060"/>
          <w:kern w:val="0"/>
          <w:sz w:val="26"/>
          <w:szCs w:val="26"/>
        </w:rPr>
        <w:t xml:space="preserve"> A2(y)</w:t>
      </w:r>
      <w:r>
        <w:rPr>
          <w:rFonts w:ascii="Helvetica Neue" w:hAnsi="Helvetica Neue" w:cs="Helvetica Neue"/>
          <w:b/>
          <w:bCs/>
          <w:color w:val="606060"/>
          <w:kern w:val="0"/>
          <w:sz w:val="26"/>
          <w:szCs w:val="26"/>
        </w:rPr>
        <w:t>在</w:t>
      </w:r>
      <w:r>
        <w:rPr>
          <w:rFonts w:ascii="Helvetica Neue" w:hAnsi="Helvetica Neue" w:cs="Helvetica Neue"/>
          <w:b/>
          <w:bCs/>
          <w:color w:val="606060"/>
          <w:kern w:val="0"/>
          <w:sz w:val="26"/>
          <w:szCs w:val="26"/>
        </w:rPr>
        <w:t>MinSupport</w:t>
      </w:r>
      <w:r>
        <w:rPr>
          <w:rFonts w:ascii="Helvetica Neue" w:hAnsi="Helvetica Neue" w:cs="Helvetica Neue"/>
          <w:b/>
          <w:bCs/>
          <w:color w:val="606060"/>
          <w:kern w:val="0"/>
          <w:sz w:val="26"/>
          <w:szCs w:val="26"/>
        </w:rPr>
        <w:t>的时间内同时出现</w:t>
      </w:r>
      <w:r>
        <w:rPr>
          <w:rFonts w:ascii="Helvetica Neue" w:hAnsi="Helvetica Neue" w:cs="Helvetica Neue"/>
          <w:b/>
          <w:bCs/>
          <w:color w:val="606060"/>
          <w:kern w:val="0"/>
          <w:sz w:val="26"/>
          <w:szCs w:val="26"/>
        </w:rPr>
        <w:t>,</w:t>
      </w:r>
      <w:r>
        <w:rPr>
          <w:rFonts w:ascii="Helvetica Neue" w:hAnsi="Helvetica Neue" w:cs="Helvetica Neue"/>
          <w:b/>
          <w:bCs/>
          <w:color w:val="606060"/>
          <w:kern w:val="0"/>
          <w:sz w:val="26"/>
          <w:szCs w:val="26"/>
        </w:rPr>
        <w:t>而且两者同时出现的概率至少有</w:t>
      </w:r>
      <w:r>
        <w:rPr>
          <w:rFonts w:ascii="Helvetica Neue" w:hAnsi="Helvetica Neue" w:cs="Helvetica Neue"/>
          <w:b/>
          <w:bCs/>
          <w:color w:val="606060"/>
          <w:kern w:val="0"/>
          <w:sz w:val="26"/>
          <w:szCs w:val="26"/>
        </w:rPr>
        <w:t>MinConfidence</w:t>
      </w:r>
      <w:r>
        <w:rPr>
          <w:rFonts w:ascii="Helvetica Neue" w:hAnsi="Helvetica Neue" w:cs="Helvetica Neue"/>
          <w:b/>
          <w:bCs/>
          <w:color w:val="606060"/>
          <w:kern w:val="0"/>
          <w:sz w:val="26"/>
          <w:szCs w:val="26"/>
        </w:rPr>
        <w:t>这么高</w:t>
      </w:r>
      <w:r>
        <w:rPr>
          <w:rFonts w:ascii="Helvetica Neue" w:hAnsi="Helvetica Neue" w:cs="Helvetica Neue"/>
          <w:b/>
          <w:bCs/>
          <w:color w:val="606060"/>
          <w:kern w:val="0"/>
          <w:sz w:val="26"/>
          <w:szCs w:val="26"/>
        </w:rPr>
        <w:t>,</w:t>
      </w:r>
      <w:r>
        <w:rPr>
          <w:rFonts w:ascii="Helvetica Neue" w:hAnsi="Helvetica Neue" w:cs="Helvetica Neue"/>
          <w:b/>
          <w:bCs/>
          <w:color w:val="606060"/>
          <w:kern w:val="0"/>
          <w:sz w:val="26"/>
          <w:szCs w:val="26"/>
        </w:rPr>
        <w:t>那么就认定</w:t>
      </w:r>
      <w:r>
        <w:rPr>
          <w:rFonts w:ascii="Helvetica Neue" w:hAnsi="Helvetica Neue" w:cs="Helvetica Neue"/>
          <w:b/>
          <w:bCs/>
          <w:color w:val="606060"/>
          <w:kern w:val="0"/>
          <w:sz w:val="26"/>
          <w:szCs w:val="26"/>
        </w:rPr>
        <w:t>x</w:t>
      </w:r>
      <w:r>
        <w:rPr>
          <w:rFonts w:ascii="Helvetica Neue" w:hAnsi="Helvetica Neue" w:cs="Helvetica Neue"/>
          <w:b/>
          <w:bCs/>
          <w:color w:val="606060"/>
          <w:kern w:val="0"/>
          <w:sz w:val="26"/>
          <w:szCs w:val="26"/>
        </w:rPr>
        <w:t>和</w:t>
      </w:r>
      <w:r>
        <w:rPr>
          <w:rFonts w:ascii="Helvetica Neue" w:hAnsi="Helvetica Neue" w:cs="Helvetica Neue"/>
          <w:b/>
          <w:bCs/>
          <w:color w:val="606060"/>
          <w:kern w:val="0"/>
          <w:sz w:val="26"/>
          <w:szCs w:val="26"/>
        </w:rPr>
        <w:t>y</w:t>
      </w:r>
      <w:r>
        <w:rPr>
          <w:rFonts w:ascii="Helvetica Neue" w:hAnsi="Helvetica Neue" w:cs="Helvetica Neue"/>
          <w:b/>
          <w:bCs/>
          <w:color w:val="606060"/>
          <w:kern w:val="0"/>
          <w:sz w:val="26"/>
          <w:szCs w:val="26"/>
        </w:rPr>
        <w:t>存在</w:t>
      </w:r>
      <w:r>
        <w:rPr>
          <w:rFonts w:ascii="Helvetica Neue" w:hAnsi="Helvetica Neue" w:cs="Helvetica Neue"/>
          <w:b/>
          <w:bCs/>
          <w:color w:val="606060"/>
          <w:kern w:val="0"/>
          <w:sz w:val="26"/>
          <w:szCs w:val="26"/>
        </w:rPr>
        <w:t>Access Correlation,</w:t>
      </w:r>
      <w:r>
        <w:rPr>
          <w:rFonts w:ascii="Helvetica Neue" w:hAnsi="Helvetica Neue" w:cs="Helvetica Neue"/>
          <w:b/>
          <w:bCs/>
          <w:color w:val="606060"/>
          <w:kern w:val="0"/>
          <w:sz w:val="26"/>
          <w:szCs w:val="26"/>
        </w:rPr>
        <w:t>其中</w:t>
      </w:r>
      <w:r>
        <w:rPr>
          <w:rFonts w:ascii="Helvetica Neue" w:hAnsi="Helvetica Neue" w:cs="Helvetica Neue"/>
          <w:b/>
          <w:bCs/>
          <w:color w:val="606060"/>
          <w:kern w:val="0"/>
          <w:sz w:val="26"/>
          <w:szCs w:val="26"/>
        </w:rPr>
        <w:t>MinSupport</w:t>
      </w:r>
      <w:r>
        <w:rPr>
          <w:rFonts w:ascii="Helvetica Neue" w:hAnsi="Helvetica Neue" w:cs="Helvetica Neue"/>
          <w:b/>
          <w:bCs/>
          <w:color w:val="606060"/>
          <w:kern w:val="0"/>
          <w:sz w:val="26"/>
          <w:szCs w:val="26"/>
        </w:rPr>
        <w:t>和</w:t>
      </w:r>
      <w:r>
        <w:rPr>
          <w:rFonts w:ascii="Helvetica Neue" w:hAnsi="Helvetica Neue" w:cs="Helvetica Neue"/>
          <w:b/>
          <w:bCs/>
          <w:color w:val="606060"/>
          <w:kern w:val="0"/>
          <w:sz w:val="26"/>
          <w:szCs w:val="26"/>
        </w:rPr>
        <w:t>MinConfidence</w:t>
      </w:r>
      <w:r>
        <w:rPr>
          <w:rFonts w:ascii="Helvetica Neue" w:hAnsi="Helvetica Neue" w:cs="Helvetica Neue"/>
          <w:b/>
          <w:bCs/>
          <w:color w:val="606060"/>
          <w:kern w:val="0"/>
          <w:sz w:val="26"/>
          <w:szCs w:val="26"/>
        </w:rPr>
        <w:t>都是可以根据参数调整的</w:t>
      </w:r>
    </w:p>
    <w:p w14:paraId="1ADD12C9"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Access Correlation</w:t>
      </w:r>
      <w:r>
        <w:rPr>
          <w:rFonts w:ascii="Helvetica Neue" w:hAnsi="Helvetica Neue" w:cs="Helvetica Neue"/>
          <w:color w:val="606060"/>
          <w:kern w:val="0"/>
          <w:sz w:val="26"/>
          <w:szCs w:val="26"/>
        </w:rPr>
        <w:t>通过以下的步骤进行推断</w:t>
      </w:r>
      <w:r>
        <w:rPr>
          <w:rFonts w:ascii="Helvetica Neue" w:hAnsi="Helvetica Neue" w:cs="Helvetica Neue"/>
          <w:color w:val="606060"/>
          <w:kern w:val="0"/>
          <w:sz w:val="26"/>
          <w:szCs w:val="26"/>
        </w:rPr>
        <w:t>:</w:t>
      </w:r>
    </w:p>
    <w:p w14:paraId="2E267500" w14:textId="77777777" w:rsidR="00AB33D9" w:rsidRDefault="00AB33D9" w:rsidP="00AB33D9">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Acess</w:t>
      </w:r>
      <w:r>
        <w:rPr>
          <w:rFonts w:ascii="Helvetica Neue" w:hAnsi="Helvetica Neue" w:cs="Helvetica Neue"/>
          <w:color w:val="606060"/>
          <w:kern w:val="0"/>
          <w:sz w:val="26"/>
          <w:szCs w:val="26"/>
        </w:rPr>
        <w:t>信息收集</w:t>
      </w:r>
      <w:r>
        <w:rPr>
          <w:rFonts w:ascii="Helvetica Neue" w:hAnsi="Helvetica Neue" w:cs="Helvetica Neue"/>
          <w:color w:val="606060"/>
          <w:kern w:val="0"/>
          <w:sz w:val="26"/>
          <w:szCs w:val="26"/>
        </w:rPr>
        <w:t>(Access information collection)</w:t>
      </w:r>
      <w:r>
        <w:rPr>
          <w:rFonts w:ascii="Helvetica Neue" w:hAnsi="Helvetica Neue" w:cs="Helvetica Neue"/>
          <w:color w:val="606060"/>
          <w:kern w:val="0"/>
          <w:sz w:val="26"/>
          <w:szCs w:val="26"/>
        </w:rPr>
        <w:t>，具体步骤：</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通过解析源代码来收集每个函数的变量访问信息</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包括变量被访问的集合</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被访问类型以及在代码中出现的位置</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这些信息被存放</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在</w:t>
      </w:r>
      <w:r>
        <w:rPr>
          <w:rFonts w:ascii="Helvetica Neue" w:hAnsi="Helvetica Neue" w:cs="Helvetica Neue"/>
          <w:color w:val="606060"/>
          <w:kern w:val="0"/>
          <w:sz w:val="26"/>
          <w:szCs w:val="26"/>
        </w:rPr>
        <w:t xml:space="preserve"> Acc_Set </w:t>
      </w:r>
      <w:r>
        <w:rPr>
          <w:rFonts w:ascii="Helvetica Neue" w:hAnsi="Helvetica Neue" w:cs="Helvetica Neue"/>
          <w:color w:val="606060"/>
          <w:kern w:val="0"/>
          <w:sz w:val="26"/>
          <w:szCs w:val="26"/>
        </w:rPr>
        <w:t>数据库中。</w:t>
      </w:r>
      <w:r>
        <w:rPr>
          <w:rFonts w:ascii="Helvetica Neue" w:hAnsi="Helvetica Neue" w:cs="Helvetica Neue"/>
          <w:color w:val="606060"/>
          <w:kern w:val="0"/>
          <w:sz w:val="26"/>
          <w:szCs w:val="26"/>
        </w:rPr>
        <w:t xml:space="preserve">MUVI </w:t>
      </w:r>
      <w:r>
        <w:rPr>
          <w:rFonts w:ascii="Helvetica Neue" w:hAnsi="Helvetica Neue" w:cs="Helvetica Neue"/>
          <w:color w:val="606060"/>
          <w:kern w:val="0"/>
          <w:sz w:val="26"/>
          <w:szCs w:val="26"/>
        </w:rPr>
        <w:t>只考虑全局变量和结构体</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通过访问类型</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读或写</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来对不同关联类型进行分类</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通过在源代码中出现的位置</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文件名和在代码中出</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现的行数</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来判断两次访问的同时性</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访问来自函数本身还是它调用的函数为之</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后的相关性关系修剪做支持。</w:t>
      </w:r>
    </w:p>
    <w:p w14:paraId="14633B86" w14:textId="77777777" w:rsidR="00AB33D9" w:rsidRDefault="00AB33D9" w:rsidP="00AB33D9">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访问模式</w:t>
      </w:r>
      <w:r>
        <w:rPr>
          <w:rFonts w:ascii="Helvetica Neue" w:hAnsi="Helvetica Neue" w:cs="Helvetica Neue"/>
          <w:color w:val="606060"/>
          <w:kern w:val="0"/>
          <w:sz w:val="26"/>
          <w:szCs w:val="26"/>
        </w:rPr>
        <w:t>(Access Pattern)</w:t>
      </w:r>
      <w:r>
        <w:rPr>
          <w:rFonts w:ascii="Helvetica Neue" w:hAnsi="Helvetica Neue" w:cs="Helvetica Neue"/>
          <w:color w:val="606060"/>
          <w:kern w:val="0"/>
          <w:sz w:val="26"/>
          <w:szCs w:val="26"/>
        </w:rPr>
        <w:t>分析，具体步骤：</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通过频繁集挖掘技术</w:t>
      </w:r>
      <w:r>
        <w:rPr>
          <w:rFonts w:ascii="Helvetica Neue" w:hAnsi="Helvetica Neue" w:cs="Helvetica Neue"/>
          <w:color w:val="606060"/>
          <w:kern w:val="0"/>
          <w:sz w:val="26"/>
          <w:szCs w:val="26"/>
        </w:rPr>
        <w:t xml:space="preserve"> FPclose </w:t>
      </w:r>
      <w:r>
        <w:rPr>
          <w:rFonts w:ascii="Helvetica Neue" w:hAnsi="Helvetica Neue" w:cs="Helvetica Neue"/>
          <w:color w:val="606060"/>
          <w:kern w:val="0"/>
          <w:sz w:val="26"/>
          <w:szCs w:val="26"/>
        </w:rPr>
        <w:t>处理</w:t>
      </w:r>
      <w:r>
        <w:rPr>
          <w:rFonts w:ascii="Helvetica Neue" w:hAnsi="Helvetica Neue" w:cs="Helvetica Neue"/>
          <w:color w:val="606060"/>
          <w:kern w:val="0"/>
          <w:sz w:val="26"/>
          <w:szCs w:val="26"/>
        </w:rPr>
        <w:t xml:space="preserve"> Acc_Set </w:t>
      </w:r>
      <w:r>
        <w:rPr>
          <w:rFonts w:ascii="Helvetica Neue" w:hAnsi="Helvetica Neue" w:cs="Helvetica Neue"/>
          <w:color w:val="606060"/>
          <w:kern w:val="0"/>
          <w:sz w:val="26"/>
          <w:szCs w:val="26"/>
        </w:rPr>
        <w:t>数据库中的</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数据</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找到频繁同时出现的变量集</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将这些结果作为相关性变量候选集。在频繁</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集挖据技术中</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将一组集合作为输入</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找到出现频率大于</w:t>
      </w:r>
      <w:r>
        <w:rPr>
          <w:rFonts w:ascii="Helvetica Neue" w:hAnsi="Helvetica Neue" w:cs="Helvetica Neue"/>
          <w:color w:val="606060"/>
          <w:kern w:val="0"/>
          <w:sz w:val="26"/>
          <w:szCs w:val="26"/>
        </w:rPr>
        <w:t xml:space="preserve"> MInSupport </w:t>
      </w:r>
      <w:r>
        <w:rPr>
          <w:rFonts w:ascii="Helvetica Neue" w:hAnsi="Helvetica Neue" w:cs="Helvetica Neue"/>
          <w:color w:val="606060"/>
          <w:kern w:val="0"/>
          <w:sz w:val="26"/>
          <w:szCs w:val="26"/>
        </w:rPr>
        <w:t>阈值的子</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集。</w:t>
      </w:r>
    </w:p>
    <w:p w14:paraId="3DEF31D6" w14:textId="77777777" w:rsidR="00AB33D9" w:rsidRDefault="00AB33D9" w:rsidP="00AB33D9">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Correlation</w:t>
      </w:r>
      <w:r>
        <w:rPr>
          <w:rFonts w:ascii="Helvetica Neue" w:hAnsi="Helvetica Neue" w:cs="Helvetica Neue"/>
          <w:color w:val="606060"/>
          <w:kern w:val="0"/>
          <w:sz w:val="26"/>
          <w:szCs w:val="26"/>
        </w:rPr>
        <w:t>的生成</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筛选</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排序，具体步骤：</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利用</w:t>
      </w:r>
      <w:r>
        <w:rPr>
          <w:rFonts w:ascii="Helvetica Neue" w:hAnsi="Helvetica Neue" w:cs="Helvetica Neue"/>
          <w:color w:val="606060"/>
          <w:kern w:val="0"/>
          <w:sz w:val="26"/>
          <w:szCs w:val="26"/>
        </w:rPr>
        <w:t xml:space="preserve"> Acc_Set </w:t>
      </w:r>
      <w:r>
        <w:rPr>
          <w:rFonts w:ascii="Helvetica Neue" w:hAnsi="Helvetica Neue" w:cs="Helvetica Neue"/>
          <w:color w:val="606060"/>
          <w:kern w:val="0"/>
          <w:sz w:val="26"/>
          <w:szCs w:val="26"/>
        </w:rPr>
        <w:t>数据中的详细信息</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产生和修</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剪相关性集合</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并对不同类型的相关性进行排名。</w:t>
      </w:r>
    </w:p>
    <w:p w14:paraId="1C57B463"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有以下四种情况关联关系会被去除</w:t>
      </w:r>
      <w:bookmarkStart w:id="0" w:name="_GoBack"/>
      <w:bookmarkEnd w:id="0"/>
    </w:p>
    <w:p w14:paraId="6BB0050A" w14:textId="77777777" w:rsidR="00AB33D9" w:rsidRDefault="00AB33D9" w:rsidP="00AB33D9">
      <w:pPr>
        <w:widowControl/>
        <w:autoSpaceDE w:val="0"/>
        <w:autoSpaceDN w:val="0"/>
        <w:adjustRightInd w:val="0"/>
        <w:jc w:val="left"/>
        <w:rPr>
          <w:rFonts w:ascii="Monaco" w:hAnsi="Monaco" w:cs="Monaco"/>
          <w:color w:val="606060"/>
          <w:kern w:val="0"/>
          <w:sz w:val="22"/>
          <w:szCs w:val="22"/>
        </w:rPr>
      </w:pPr>
      <w:r>
        <w:rPr>
          <w:rFonts w:ascii="Monaco" w:hAnsi="Monaco" w:cs="Monaco"/>
          <w:color w:val="606060"/>
          <w:kern w:val="0"/>
          <w:sz w:val="22"/>
          <w:szCs w:val="22"/>
        </w:rPr>
        <w:t xml:space="preserve">1. </w:t>
      </w:r>
      <w:r>
        <w:rPr>
          <w:rFonts w:ascii="Monaco" w:hAnsi="Monaco" w:cs="Monaco"/>
          <w:color w:val="606060"/>
          <w:kern w:val="0"/>
          <w:sz w:val="22"/>
          <w:szCs w:val="22"/>
        </w:rPr>
        <w:t>如果一种关系</w:t>
      </w:r>
      <w:r>
        <w:rPr>
          <w:rFonts w:ascii="Monaco" w:hAnsi="Monaco" w:cs="Monaco"/>
          <w:color w:val="606060"/>
          <w:kern w:val="0"/>
          <w:sz w:val="22"/>
          <w:szCs w:val="22"/>
        </w:rPr>
        <w:t>(C)</w:t>
      </w:r>
      <w:r>
        <w:rPr>
          <w:rFonts w:ascii="Monaco" w:hAnsi="Monaco" w:cs="Monaco"/>
          <w:color w:val="606060"/>
          <w:kern w:val="0"/>
          <w:sz w:val="22"/>
          <w:szCs w:val="22"/>
        </w:rPr>
        <w:t>在函数</w:t>
      </w:r>
      <w:r>
        <w:rPr>
          <w:rFonts w:ascii="Monaco" w:hAnsi="Monaco" w:cs="Monaco"/>
          <w:color w:val="606060"/>
          <w:kern w:val="0"/>
          <w:sz w:val="22"/>
          <w:szCs w:val="22"/>
        </w:rPr>
        <w:t xml:space="preserve">(supporter) </w:t>
      </w:r>
      <w:r>
        <w:rPr>
          <w:rFonts w:ascii="Monaco" w:hAnsi="Monaco" w:cs="Monaco"/>
          <w:color w:val="606060"/>
          <w:kern w:val="0"/>
          <w:sz w:val="22"/>
          <w:szCs w:val="22"/>
        </w:rPr>
        <w:t>中出现的次数不少于</w:t>
      </w:r>
      <w:r>
        <w:rPr>
          <w:rFonts w:ascii="Monaco" w:hAnsi="Monaco" w:cs="Monaco"/>
          <w:color w:val="606060"/>
          <w:kern w:val="0"/>
          <w:sz w:val="22"/>
          <w:szCs w:val="22"/>
        </w:rPr>
        <w:t xml:space="preserve"> MInSupport,</w:t>
      </w:r>
      <w:r>
        <w:rPr>
          <w:rFonts w:ascii="Monaco" w:hAnsi="Monaco" w:cs="Monaco"/>
          <w:color w:val="606060"/>
          <w:kern w:val="0"/>
          <w:sz w:val="22"/>
          <w:szCs w:val="22"/>
        </w:rPr>
        <w:t>定义为</w:t>
      </w:r>
      <w:r>
        <w:rPr>
          <w:rFonts w:ascii="Monaco" w:hAnsi="Monaco" w:cs="Monaco"/>
          <w:color w:val="606060"/>
          <w:kern w:val="0"/>
          <w:sz w:val="22"/>
          <w:szCs w:val="22"/>
        </w:rPr>
        <w:t xml:space="preserve"> support(C),</w:t>
      </w:r>
      <w:r>
        <w:rPr>
          <w:rFonts w:ascii="Monaco" w:hAnsi="Monaco" w:cs="Monaco"/>
          <w:color w:val="606060"/>
          <w:kern w:val="0"/>
          <w:sz w:val="22"/>
          <w:szCs w:val="22"/>
        </w:rPr>
        <w:t>但是满足这种关系的函</w:t>
      </w:r>
      <w:r>
        <w:rPr>
          <w:rFonts w:ascii="Monaco" w:hAnsi="Monaco" w:cs="Monaco"/>
          <w:color w:val="606060"/>
          <w:kern w:val="0"/>
          <w:sz w:val="22"/>
          <w:szCs w:val="22"/>
        </w:rPr>
        <w:t xml:space="preserve"> </w:t>
      </w:r>
      <w:r>
        <w:rPr>
          <w:rFonts w:ascii="Monaco" w:hAnsi="Monaco" w:cs="Monaco"/>
          <w:color w:val="606060"/>
          <w:kern w:val="0"/>
          <w:sz w:val="22"/>
          <w:szCs w:val="22"/>
        </w:rPr>
        <w:t>数小于</w:t>
      </w:r>
      <w:r>
        <w:rPr>
          <w:rFonts w:ascii="Monaco" w:hAnsi="Monaco" w:cs="Monaco"/>
          <w:color w:val="606060"/>
          <w:kern w:val="0"/>
          <w:sz w:val="22"/>
          <w:szCs w:val="22"/>
        </w:rPr>
        <w:t xml:space="preserve"> support </w:t>
      </w:r>
      <w:r>
        <w:rPr>
          <w:rFonts w:ascii="Monaco" w:hAnsi="Monaco" w:cs="Monaco"/>
          <w:color w:val="606060"/>
          <w:kern w:val="0"/>
          <w:sz w:val="22"/>
          <w:szCs w:val="22"/>
        </w:rPr>
        <w:t>阈值</w:t>
      </w:r>
      <w:r>
        <w:rPr>
          <w:rFonts w:ascii="Monaco" w:hAnsi="Monaco" w:cs="Monaco"/>
          <w:color w:val="606060"/>
          <w:kern w:val="0"/>
          <w:sz w:val="22"/>
          <w:szCs w:val="22"/>
        </w:rPr>
        <w:t>;</w:t>
      </w:r>
    </w:p>
    <w:p w14:paraId="5ABE50FC" w14:textId="77777777" w:rsidR="00AB33D9" w:rsidRDefault="00AB33D9" w:rsidP="00AB33D9">
      <w:pPr>
        <w:widowControl/>
        <w:autoSpaceDE w:val="0"/>
        <w:autoSpaceDN w:val="0"/>
        <w:adjustRightInd w:val="0"/>
        <w:jc w:val="left"/>
        <w:rPr>
          <w:rFonts w:ascii="Monaco" w:hAnsi="Monaco" w:cs="Monaco"/>
          <w:color w:val="606060"/>
          <w:kern w:val="0"/>
          <w:sz w:val="22"/>
          <w:szCs w:val="22"/>
        </w:rPr>
      </w:pPr>
      <w:r>
        <w:rPr>
          <w:rFonts w:ascii="Monaco" w:hAnsi="Monaco" w:cs="Monaco"/>
          <w:color w:val="606060"/>
          <w:kern w:val="0"/>
          <w:sz w:val="22"/>
          <w:szCs w:val="22"/>
        </w:rPr>
        <w:t xml:space="preserve">2. </w:t>
      </w:r>
      <w:r>
        <w:rPr>
          <w:rFonts w:ascii="Monaco" w:hAnsi="Monaco" w:cs="Monaco"/>
          <w:color w:val="606060"/>
          <w:kern w:val="0"/>
          <w:sz w:val="22"/>
          <w:szCs w:val="22"/>
        </w:rPr>
        <w:t>如果</w:t>
      </w:r>
      <w:r>
        <w:rPr>
          <w:rFonts w:ascii="Monaco" w:hAnsi="Monaco" w:cs="Monaco"/>
          <w:color w:val="606060"/>
          <w:kern w:val="0"/>
          <w:sz w:val="22"/>
          <w:szCs w:val="22"/>
        </w:rPr>
        <w:t xml:space="preserve"> support(C)/support(A1(x))&lt;MInConfidence </w:t>
      </w:r>
      <w:r>
        <w:rPr>
          <w:rFonts w:ascii="Monaco" w:hAnsi="Monaco" w:cs="Monaco"/>
          <w:color w:val="606060"/>
          <w:kern w:val="0"/>
          <w:sz w:val="22"/>
          <w:szCs w:val="22"/>
        </w:rPr>
        <w:t>阈值</w:t>
      </w:r>
      <w:r>
        <w:rPr>
          <w:rFonts w:ascii="Monaco" w:hAnsi="Monaco" w:cs="Monaco"/>
          <w:color w:val="606060"/>
          <w:kern w:val="0"/>
          <w:sz w:val="22"/>
          <w:szCs w:val="22"/>
        </w:rPr>
        <w:t xml:space="preserve">; </w:t>
      </w:r>
    </w:p>
    <w:p w14:paraId="5235B33B" w14:textId="77777777" w:rsidR="00AB33D9" w:rsidRDefault="00AB33D9" w:rsidP="00AB33D9">
      <w:pPr>
        <w:widowControl/>
        <w:autoSpaceDE w:val="0"/>
        <w:autoSpaceDN w:val="0"/>
        <w:adjustRightInd w:val="0"/>
        <w:jc w:val="left"/>
        <w:rPr>
          <w:rFonts w:ascii="Monaco" w:hAnsi="Monaco" w:cs="Monaco"/>
          <w:color w:val="606060"/>
          <w:kern w:val="0"/>
          <w:sz w:val="22"/>
          <w:szCs w:val="22"/>
        </w:rPr>
      </w:pPr>
      <w:r>
        <w:rPr>
          <w:rFonts w:ascii="Monaco" w:hAnsi="Monaco" w:cs="Monaco"/>
          <w:color w:val="606060"/>
          <w:kern w:val="0"/>
          <w:sz w:val="22"/>
          <w:szCs w:val="22"/>
        </w:rPr>
        <w:t xml:space="preserve">3. </w:t>
      </w:r>
      <w:r>
        <w:rPr>
          <w:rFonts w:ascii="Monaco" w:hAnsi="Monaco" w:cs="Monaco"/>
          <w:color w:val="606060"/>
          <w:kern w:val="0"/>
          <w:sz w:val="22"/>
          <w:szCs w:val="22"/>
        </w:rPr>
        <w:t>直接</w:t>
      </w:r>
      <w:r>
        <w:rPr>
          <w:rFonts w:ascii="Monaco" w:hAnsi="Monaco" w:cs="Monaco"/>
          <w:color w:val="606060"/>
          <w:kern w:val="0"/>
          <w:sz w:val="22"/>
          <w:szCs w:val="22"/>
        </w:rPr>
        <w:t xml:space="preserve"> supporter </w:t>
      </w:r>
      <w:r>
        <w:rPr>
          <w:rFonts w:ascii="Monaco" w:hAnsi="Monaco" w:cs="Monaco"/>
          <w:color w:val="606060"/>
          <w:kern w:val="0"/>
          <w:sz w:val="22"/>
          <w:szCs w:val="22"/>
        </w:rPr>
        <w:t>的数量小于</w:t>
      </w:r>
      <w:r>
        <w:rPr>
          <w:rFonts w:ascii="Monaco" w:hAnsi="Monaco" w:cs="Monaco"/>
          <w:color w:val="606060"/>
          <w:kern w:val="0"/>
          <w:sz w:val="22"/>
          <w:szCs w:val="22"/>
        </w:rPr>
        <w:t xml:space="preserve"> MinDirectSupport </w:t>
      </w:r>
      <w:r>
        <w:rPr>
          <w:rFonts w:ascii="Monaco" w:hAnsi="Monaco" w:cs="Monaco"/>
          <w:color w:val="606060"/>
          <w:kern w:val="0"/>
          <w:sz w:val="22"/>
          <w:szCs w:val="22"/>
        </w:rPr>
        <w:t>阈值</w:t>
      </w:r>
      <w:r>
        <w:rPr>
          <w:rFonts w:ascii="Monaco" w:hAnsi="Monaco" w:cs="Monaco"/>
          <w:color w:val="606060"/>
          <w:kern w:val="0"/>
          <w:sz w:val="22"/>
          <w:szCs w:val="22"/>
        </w:rPr>
        <w:t>;</w:t>
      </w:r>
    </w:p>
    <w:p w14:paraId="7129B68C" w14:textId="77777777" w:rsidR="00AB33D9" w:rsidRDefault="00AB33D9" w:rsidP="00AB33D9">
      <w:pPr>
        <w:widowControl/>
        <w:autoSpaceDE w:val="0"/>
        <w:autoSpaceDN w:val="0"/>
        <w:adjustRightInd w:val="0"/>
        <w:jc w:val="left"/>
        <w:rPr>
          <w:rFonts w:ascii="Monaco" w:hAnsi="Monaco" w:cs="Monaco"/>
          <w:color w:val="606060"/>
          <w:kern w:val="0"/>
          <w:sz w:val="22"/>
          <w:szCs w:val="22"/>
        </w:rPr>
      </w:pPr>
      <w:r>
        <w:rPr>
          <w:rFonts w:ascii="Monaco" w:hAnsi="Monaco" w:cs="Monaco"/>
          <w:color w:val="606060"/>
          <w:kern w:val="0"/>
          <w:sz w:val="22"/>
          <w:szCs w:val="22"/>
        </w:rPr>
        <w:t xml:space="preserve">4. </w:t>
      </w:r>
      <w:r>
        <w:rPr>
          <w:rFonts w:ascii="Monaco" w:hAnsi="Monaco" w:cs="Monaco"/>
          <w:color w:val="606060"/>
          <w:kern w:val="0"/>
          <w:sz w:val="22"/>
          <w:szCs w:val="22"/>
        </w:rPr>
        <w:t>一些常见的变量</w:t>
      </w:r>
      <w:r>
        <w:rPr>
          <w:rFonts w:ascii="Monaco" w:hAnsi="Monaco" w:cs="Monaco"/>
          <w:color w:val="606060"/>
          <w:kern w:val="0"/>
          <w:sz w:val="22"/>
          <w:szCs w:val="22"/>
        </w:rPr>
        <w:t xml:space="preserve"> stdout </w:t>
      </w:r>
      <w:r>
        <w:rPr>
          <w:rFonts w:ascii="Monaco" w:hAnsi="Monaco" w:cs="Monaco"/>
          <w:color w:val="606060"/>
          <w:kern w:val="0"/>
          <w:sz w:val="22"/>
          <w:szCs w:val="22"/>
        </w:rPr>
        <w:t>和</w:t>
      </w:r>
      <w:r>
        <w:rPr>
          <w:rFonts w:ascii="Monaco" w:hAnsi="Monaco" w:cs="Monaco"/>
          <w:color w:val="606060"/>
          <w:kern w:val="0"/>
          <w:sz w:val="22"/>
          <w:szCs w:val="22"/>
        </w:rPr>
        <w:t xml:space="preserve"> stderr </w:t>
      </w:r>
      <w:r>
        <w:rPr>
          <w:rFonts w:ascii="Monaco" w:hAnsi="Monaco" w:cs="Monaco"/>
          <w:color w:val="606060"/>
          <w:kern w:val="0"/>
          <w:sz w:val="22"/>
          <w:szCs w:val="22"/>
        </w:rPr>
        <w:t>等产生的关联性。</w:t>
      </w:r>
    </w:p>
    <w:p w14:paraId="684D0A13"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分析</w:t>
      </w:r>
      <w:r>
        <w:rPr>
          <w:rFonts w:ascii="Helvetica Neue" w:hAnsi="Helvetica Neue" w:cs="Helvetica Neue"/>
          <w:color w:val="606060"/>
          <w:kern w:val="0"/>
          <w:sz w:val="26"/>
          <w:szCs w:val="26"/>
        </w:rPr>
        <w:t>:</w:t>
      </w:r>
    </w:p>
    <w:p w14:paraId="6E88666C" w14:textId="77777777" w:rsidR="00AB33D9" w:rsidRDefault="00AB33D9" w:rsidP="00AB33D9">
      <w:pPr>
        <w:widowControl/>
        <w:numPr>
          <w:ilvl w:val="0"/>
          <w:numId w:val="4"/>
        </w:numPr>
        <w:tabs>
          <w:tab w:val="left" w:pos="220"/>
          <w:tab w:val="left" w:pos="720"/>
        </w:tabs>
        <w:autoSpaceDE w:val="0"/>
        <w:autoSpaceDN w:val="0"/>
        <w:adjustRightInd w:val="0"/>
        <w:ind w:hanging="720"/>
        <w:jc w:val="left"/>
        <w:rPr>
          <w:rFonts w:ascii="Monaco" w:hAnsi="Monaco" w:cs="Monaco"/>
          <w:color w:val="606060"/>
          <w:kern w:val="0"/>
          <w:sz w:val="22"/>
          <w:szCs w:val="22"/>
        </w:rPr>
      </w:pPr>
      <w:r>
        <w:rPr>
          <w:rFonts w:ascii="Helvetica Neue" w:hAnsi="Helvetica Neue" w:cs="Helvetica Neue"/>
          <w:color w:val="606060"/>
          <w:kern w:val="0"/>
          <w:sz w:val="26"/>
          <w:szCs w:val="26"/>
        </w:rPr>
        <w:t>误报率在</w:t>
      </w:r>
      <w:r>
        <w:rPr>
          <w:rFonts w:ascii="Helvetica Neue" w:hAnsi="Helvetica Neue" w:cs="Helvetica Neue"/>
          <w:color w:val="606060"/>
          <w:kern w:val="0"/>
          <w:sz w:val="26"/>
          <w:szCs w:val="26"/>
        </w:rPr>
        <w:t>17%</w:t>
      </w:r>
      <w:r>
        <w:rPr>
          <w:rFonts w:ascii="Helvetica Neue" w:hAnsi="Helvetica Neue" w:cs="Helvetica Neue"/>
          <w:color w:val="606060"/>
          <w:kern w:val="0"/>
          <w:sz w:val="26"/>
          <w:szCs w:val="26"/>
        </w:rPr>
        <w:t>左右</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主要的原因是</w:t>
      </w:r>
      <w:r>
        <w:rPr>
          <w:rFonts w:ascii="Helvetica Neue" w:hAnsi="Helvetica Neue" w:cs="Helvetica Neue"/>
          <w:color w:val="606060"/>
          <w:kern w:val="0"/>
          <w:sz w:val="26"/>
          <w:szCs w:val="26"/>
        </w:rPr>
        <w:t> </w:t>
      </w:r>
      <w:r>
        <w:rPr>
          <w:rFonts w:ascii="Monaco" w:hAnsi="Monaco" w:cs="Monaco"/>
          <w:color w:val="606060"/>
          <w:kern w:val="0"/>
          <w:sz w:val="22"/>
          <w:szCs w:val="22"/>
        </w:rPr>
        <w:t xml:space="preserve"> 1.</w:t>
      </w:r>
      <w:r>
        <w:rPr>
          <w:rFonts w:ascii="Monaco" w:hAnsi="Monaco" w:cs="Monaco"/>
          <w:color w:val="606060"/>
          <w:kern w:val="0"/>
          <w:sz w:val="22"/>
          <w:szCs w:val="22"/>
        </w:rPr>
        <w:t>代码中的</w:t>
      </w:r>
      <w:r>
        <w:rPr>
          <w:rFonts w:ascii="Monaco" w:hAnsi="Monaco" w:cs="Monaco"/>
          <w:color w:val="606060"/>
          <w:kern w:val="0"/>
          <w:sz w:val="22"/>
          <w:szCs w:val="22"/>
        </w:rPr>
        <w:t>macro</w:t>
      </w:r>
      <w:r>
        <w:rPr>
          <w:rFonts w:ascii="Monaco" w:hAnsi="Monaco" w:cs="Monaco"/>
          <w:color w:val="606060"/>
          <w:kern w:val="0"/>
          <w:sz w:val="22"/>
          <w:szCs w:val="22"/>
        </w:rPr>
        <w:t>和</w:t>
      </w:r>
      <w:r>
        <w:rPr>
          <w:rFonts w:ascii="Monaco" w:hAnsi="Monaco" w:cs="Monaco"/>
          <w:color w:val="606060"/>
          <w:kern w:val="0"/>
          <w:sz w:val="22"/>
          <w:szCs w:val="22"/>
        </w:rPr>
        <w:t>inline</w:t>
      </w:r>
      <w:r>
        <w:rPr>
          <w:rFonts w:ascii="Monaco" w:hAnsi="Monaco" w:cs="Monaco"/>
          <w:color w:val="606060"/>
          <w:kern w:val="0"/>
          <w:sz w:val="22"/>
          <w:szCs w:val="22"/>
        </w:rPr>
        <w:t>函数需要特殊的方法进行处理</w:t>
      </w:r>
    </w:p>
    <w:p w14:paraId="01CE302E" w14:textId="77777777" w:rsidR="00AB33D9" w:rsidRDefault="00AB33D9" w:rsidP="00AB33D9">
      <w:pPr>
        <w:widowControl/>
        <w:numPr>
          <w:ilvl w:val="0"/>
          <w:numId w:val="4"/>
        </w:numPr>
        <w:tabs>
          <w:tab w:val="left" w:pos="220"/>
          <w:tab w:val="left" w:pos="720"/>
        </w:tabs>
        <w:autoSpaceDE w:val="0"/>
        <w:autoSpaceDN w:val="0"/>
        <w:adjustRightInd w:val="0"/>
        <w:ind w:hanging="720"/>
        <w:jc w:val="left"/>
        <w:rPr>
          <w:rFonts w:ascii="Monaco" w:hAnsi="Monaco" w:cs="Monaco"/>
          <w:color w:val="606060"/>
          <w:kern w:val="0"/>
          <w:sz w:val="22"/>
          <w:szCs w:val="22"/>
        </w:rPr>
      </w:pPr>
      <w:r>
        <w:rPr>
          <w:rFonts w:ascii="Monaco" w:hAnsi="Monaco" w:cs="Monaco"/>
          <w:color w:val="606060"/>
          <w:kern w:val="0"/>
          <w:sz w:val="22"/>
          <w:szCs w:val="22"/>
        </w:rPr>
        <w:t xml:space="preserve"> 2.</w:t>
      </w:r>
      <w:r>
        <w:rPr>
          <w:rFonts w:ascii="Monaco" w:hAnsi="Monaco" w:cs="Monaco"/>
          <w:color w:val="606060"/>
          <w:kern w:val="0"/>
          <w:sz w:val="22"/>
          <w:szCs w:val="22"/>
        </w:rPr>
        <w:t>某些变量是恰好才同时被更新，而不是真正的存在着相关性</w:t>
      </w:r>
    </w:p>
    <w:p w14:paraId="5E1AFA66" w14:textId="77777777" w:rsidR="00AB33D9" w:rsidRDefault="00AB33D9" w:rsidP="00AB33D9">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p>
    <w:p w14:paraId="4C0502E8" w14:textId="77777777" w:rsidR="00AB33D9" w:rsidRDefault="00AB33D9" w:rsidP="00AB33D9">
      <w:pPr>
        <w:widowControl/>
        <w:numPr>
          <w:ilvl w:val="0"/>
          <w:numId w:val="4"/>
        </w:numPr>
        <w:tabs>
          <w:tab w:val="left" w:pos="220"/>
          <w:tab w:val="left" w:pos="720"/>
        </w:tabs>
        <w:autoSpaceDE w:val="0"/>
        <w:autoSpaceDN w:val="0"/>
        <w:adjustRightInd w:val="0"/>
        <w:ind w:hanging="720"/>
        <w:jc w:val="left"/>
        <w:rPr>
          <w:rFonts w:ascii="Monaco" w:hAnsi="Monaco" w:cs="Monaco"/>
          <w:color w:val="606060"/>
          <w:kern w:val="0"/>
          <w:sz w:val="22"/>
          <w:szCs w:val="22"/>
        </w:rPr>
      </w:pPr>
      <w:r>
        <w:rPr>
          <w:rFonts w:ascii="Helvetica Neue" w:hAnsi="Helvetica Neue" w:cs="Helvetica Neue"/>
          <w:color w:val="606060"/>
          <w:kern w:val="0"/>
          <w:sz w:val="26"/>
          <w:szCs w:val="26"/>
        </w:rPr>
        <w:t>存在漏报的现象</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原因是</w:t>
      </w:r>
      <w:r>
        <w:rPr>
          <w:rFonts w:ascii="Helvetica Neue" w:hAnsi="Helvetica Neue" w:cs="Helvetica Neue"/>
          <w:color w:val="606060"/>
          <w:kern w:val="0"/>
          <w:sz w:val="26"/>
          <w:szCs w:val="26"/>
        </w:rPr>
        <w:t> </w:t>
      </w:r>
      <w:r>
        <w:rPr>
          <w:rFonts w:ascii="Monaco" w:hAnsi="Monaco" w:cs="Monaco"/>
          <w:color w:val="606060"/>
          <w:kern w:val="0"/>
          <w:sz w:val="22"/>
          <w:szCs w:val="22"/>
        </w:rPr>
        <w:t xml:space="preserve"> 1.</w:t>
      </w:r>
      <w:r>
        <w:rPr>
          <w:rFonts w:ascii="Monaco" w:hAnsi="Monaco" w:cs="Monaco"/>
          <w:color w:val="606060"/>
          <w:kern w:val="0"/>
          <w:sz w:val="22"/>
          <w:szCs w:val="22"/>
        </w:rPr>
        <w:t>有些真正的相关性由于数量太少，进行排序的时候被放到了后面导致被忽略了</w:t>
      </w:r>
    </w:p>
    <w:p w14:paraId="774D65AE" w14:textId="77777777" w:rsidR="00AB33D9" w:rsidRDefault="00AB33D9" w:rsidP="00AB33D9">
      <w:pPr>
        <w:widowControl/>
        <w:numPr>
          <w:ilvl w:val="0"/>
          <w:numId w:val="4"/>
        </w:numPr>
        <w:tabs>
          <w:tab w:val="left" w:pos="220"/>
          <w:tab w:val="left" w:pos="720"/>
        </w:tabs>
        <w:autoSpaceDE w:val="0"/>
        <w:autoSpaceDN w:val="0"/>
        <w:adjustRightInd w:val="0"/>
        <w:ind w:hanging="720"/>
        <w:jc w:val="left"/>
        <w:rPr>
          <w:rFonts w:ascii="Monaco" w:hAnsi="Monaco" w:cs="Monaco"/>
          <w:color w:val="606060"/>
          <w:kern w:val="0"/>
          <w:sz w:val="22"/>
          <w:szCs w:val="22"/>
        </w:rPr>
      </w:pPr>
      <w:r>
        <w:rPr>
          <w:rFonts w:ascii="Monaco" w:hAnsi="Monaco" w:cs="Monaco"/>
          <w:color w:val="606060"/>
          <w:kern w:val="0"/>
          <w:sz w:val="22"/>
          <w:szCs w:val="22"/>
        </w:rPr>
        <w:t xml:space="preserve"> 2.</w:t>
      </w:r>
      <w:r>
        <w:rPr>
          <w:rFonts w:ascii="Monaco" w:hAnsi="Monaco" w:cs="Monaco"/>
          <w:color w:val="606060"/>
          <w:kern w:val="0"/>
          <w:sz w:val="22"/>
          <w:szCs w:val="22"/>
        </w:rPr>
        <w:t>有些相关性只有在特定的情况下才会成立</w:t>
      </w:r>
    </w:p>
    <w:p w14:paraId="6F42B786" w14:textId="77777777" w:rsidR="00AB33D9" w:rsidRDefault="00AB33D9" w:rsidP="00AB33D9">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p>
    <w:p w14:paraId="6D877E7F" w14:textId="77777777" w:rsidR="00AB33D9" w:rsidRDefault="00AB33D9" w:rsidP="00AB33D9">
      <w:pPr>
        <w:widowControl/>
        <w:autoSpaceDE w:val="0"/>
        <w:autoSpaceDN w:val="0"/>
        <w:adjustRightInd w:val="0"/>
        <w:jc w:val="left"/>
        <w:rPr>
          <w:rFonts w:ascii="Helvetica Neue" w:hAnsi="Helvetica Neue" w:cs="Helvetica Neue"/>
          <w:b/>
          <w:bCs/>
          <w:color w:val="313131"/>
          <w:kern w:val="0"/>
          <w:sz w:val="32"/>
          <w:szCs w:val="32"/>
        </w:rPr>
      </w:pPr>
      <w:r>
        <w:rPr>
          <w:rFonts w:ascii="Helvetica Neue" w:hAnsi="Helvetica Neue" w:cs="Helvetica Neue"/>
          <w:b/>
          <w:bCs/>
          <w:color w:val="313131"/>
          <w:kern w:val="0"/>
          <w:sz w:val="32"/>
          <w:szCs w:val="32"/>
        </w:rPr>
        <w:t>Inconsistent update bug</w:t>
      </w:r>
    </w:p>
    <w:p w14:paraId="020CC0DB"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t>通过代码分析找出相关变量之间不一致的更新</w:t>
      </w:r>
    </w:p>
    <w:p w14:paraId="3E4F48A2"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对于任意的</w:t>
      </w:r>
      <w:r>
        <w:rPr>
          <w:rFonts w:ascii="Helvetica Neue" w:hAnsi="Helvetica Neue" w:cs="Helvetica Neue"/>
          <w:color w:val="606060"/>
          <w:kern w:val="0"/>
          <w:sz w:val="26"/>
          <w:szCs w:val="26"/>
        </w:rPr>
        <w:t xml:space="preserve"> write(x)</w:t>
      </w:r>
      <w:r>
        <w:rPr>
          <w:rFonts w:ascii="MS Mincho" w:eastAsia="MS Mincho" w:hAnsi="MS Mincho" w:cs="MS Mincho"/>
          <w:color w:val="606060"/>
          <w:kern w:val="0"/>
          <w:sz w:val="26"/>
          <w:szCs w:val="26"/>
        </w:rPr>
        <w:t>⇒</w:t>
      </w:r>
      <w:r>
        <w:rPr>
          <w:rFonts w:ascii="Helvetica Neue" w:hAnsi="Helvetica Neue" w:cs="Helvetica Neue"/>
          <w:color w:val="606060"/>
          <w:kern w:val="0"/>
          <w:sz w:val="26"/>
          <w:szCs w:val="26"/>
        </w:rPr>
        <w:t xml:space="preserve">AnyAcc(y) correlation, </w:t>
      </w:r>
      <w:r>
        <w:rPr>
          <w:rFonts w:ascii="Helvetica Neue" w:hAnsi="Helvetica Neue" w:cs="Helvetica Neue"/>
          <w:color w:val="606060"/>
          <w:kern w:val="0"/>
          <w:sz w:val="26"/>
          <w:szCs w:val="26"/>
        </w:rPr>
        <w:t>我们以这个为准则进行判断</w:t>
      </w:r>
      <w:r>
        <w:rPr>
          <w:rFonts w:ascii="Helvetica Neue" w:hAnsi="Helvetica Neue" w:cs="Helvetica Neue"/>
          <w:color w:val="606060"/>
          <w:kern w:val="0"/>
          <w:sz w:val="26"/>
          <w:szCs w:val="26"/>
        </w:rPr>
        <w:t>:</w:t>
      </w:r>
    </w:p>
    <w:p w14:paraId="02A235BD" w14:textId="77777777" w:rsidR="00AB33D9" w:rsidRDefault="00AB33D9" w:rsidP="00AB33D9">
      <w:pPr>
        <w:widowControl/>
        <w:autoSpaceDE w:val="0"/>
        <w:autoSpaceDN w:val="0"/>
        <w:adjustRightInd w:val="0"/>
        <w:jc w:val="left"/>
        <w:rPr>
          <w:rFonts w:ascii="Monaco" w:hAnsi="Monaco" w:cs="Monaco"/>
          <w:color w:val="606060"/>
          <w:kern w:val="0"/>
          <w:sz w:val="22"/>
          <w:szCs w:val="22"/>
        </w:rPr>
      </w:pPr>
      <w:r>
        <w:rPr>
          <w:rFonts w:ascii="Monaco" w:hAnsi="Monaco" w:cs="Monaco"/>
          <w:color w:val="606060"/>
          <w:kern w:val="0"/>
          <w:sz w:val="22"/>
          <w:szCs w:val="22"/>
        </w:rPr>
        <w:t>所有只更新</w:t>
      </w:r>
      <w:r>
        <w:rPr>
          <w:rFonts w:ascii="Monaco" w:hAnsi="Monaco" w:cs="Monaco"/>
          <w:color w:val="606060"/>
          <w:kern w:val="0"/>
          <w:sz w:val="22"/>
          <w:szCs w:val="22"/>
        </w:rPr>
        <w:t>x</w:t>
      </w:r>
      <w:r>
        <w:rPr>
          <w:rFonts w:ascii="Monaco" w:hAnsi="Monaco" w:cs="Monaco"/>
          <w:color w:val="606060"/>
          <w:kern w:val="0"/>
          <w:sz w:val="22"/>
          <w:szCs w:val="22"/>
        </w:rPr>
        <w:t>而不对</w:t>
      </w:r>
      <w:r>
        <w:rPr>
          <w:rFonts w:ascii="Monaco" w:hAnsi="Monaco" w:cs="Monaco"/>
          <w:color w:val="606060"/>
          <w:kern w:val="0"/>
          <w:sz w:val="22"/>
          <w:szCs w:val="22"/>
        </w:rPr>
        <w:t>y</w:t>
      </w:r>
      <w:r>
        <w:rPr>
          <w:rFonts w:ascii="Monaco" w:hAnsi="Monaco" w:cs="Monaco"/>
          <w:color w:val="606060"/>
          <w:kern w:val="0"/>
          <w:sz w:val="22"/>
          <w:szCs w:val="22"/>
        </w:rPr>
        <w:t>进行修改的函数</w:t>
      </w:r>
      <w:r>
        <w:rPr>
          <w:rFonts w:ascii="Monaco" w:hAnsi="Monaco" w:cs="Monaco"/>
          <w:color w:val="606060"/>
          <w:kern w:val="0"/>
          <w:sz w:val="22"/>
          <w:szCs w:val="22"/>
        </w:rPr>
        <w:t>,</w:t>
      </w:r>
      <w:r>
        <w:rPr>
          <w:rFonts w:ascii="Monaco" w:hAnsi="Monaco" w:cs="Monaco"/>
          <w:color w:val="606060"/>
          <w:kern w:val="0"/>
          <w:sz w:val="22"/>
          <w:szCs w:val="22"/>
        </w:rPr>
        <w:t>都被视为可能引起</w:t>
      </w:r>
      <w:r>
        <w:rPr>
          <w:rFonts w:ascii="Monaco" w:hAnsi="Monaco" w:cs="Monaco"/>
          <w:color w:val="606060"/>
          <w:kern w:val="0"/>
          <w:sz w:val="22"/>
          <w:szCs w:val="22"/>
        </w:rPr>
        <w:t>Inconsistent update bug</w:t>
      </w:r>
      <w:r>
        <w:rPr>
          <w:rFonts w:ascii="Monaco" w:hAnsi="Monaco" w:cs="Monaco"/>
          <w:color w:val="606060"/>
          <w:kern w:val="0"/>
          <w:sz w:val="22"/>
          <w:szCs w:val="22"/>
        </w:rPr>
        <w:t>的候选</w:t>
      </w:r>
      <w:r>
        <w:rPr>
          <w:rFonts w:ascii="Monaco" w:hAnsi="Monaco" w:cs="Monaco"/>
          <w:color w:val="606060"/>
          <w:kern w:val="0"/>
          <w:sz w:val="22"/>
          <w:szCs w:val="22"/>
        </w:rPr>
        <w:t>.</w:t>
      </w:r>
    </w:p>
    <w:p w14:paraId="23F457B2"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分析</w:t>
      </w:r>
      <w:r>
        <w:rPr>
          <w:rFonts w:ascii="Helvetica Neue" w:hAnsi="Helvetica Neue" w:cs="Helvetica Neue"/>
          <w:color w:val="606060"/>
          <w:kern w:val="0"/>
          <w:sz w:val="26"/>
          <w:szCs w:val="26"/>
        </w:rPr>
        <w:t>:</w:t>
      </w:r>
    </w:p>
    <w:p w14:paraId="6FD51ECE" w14:textId="77777777" w:rsidR="00AB33D9" w:rsidRDefault="00AB33D9" w:rsidP="00AB33D9">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确实能够发现新的而且是真的</w:t>
      </w:r>
      <w:r>
        <w:rPr>
          <w:rFonts w:ascii="Helvetica Neue" w:hAnsi="Helvetica Neue" w:cs="Helvetica Neue"/>
          <w:color w:val="606060"/>
          <w:kern w:val="0"/>
          <w:sz w:val="26"/>
          <w:szCs w:val="26"/>
        </w:rPr>
        <w:t>bug</w:t>
      </w:r>
    </w:p>
    <w:p w14:paraId="5E0BBF31" w14:textId="77777777" w:rsidR="00AB33D9" w:rsidRDefault="00AB33D9" w:rsidP="00AB33D9">
      <w:pPr>
        <w:widowControl/>
        <w:numPr>
          <w:ilvl w:val="0"/>
          <w:numId w:val="5"/>
        </w:numPr>
        <w:tabs>
          <w:tab w:val="left" w:pos="220"/>
          <w:tab w:val="left" w:pos="720"/>
        </w:tabs>
        <w:autoSpaceDE w:val="0"/>
        <w:autoSpaceDN w:val="0"/>
        <w:adjustRightInd w:val="0"/>
        <w:ind w:hanging="720"/>
        <w:jc w:val="left"/>
        <w:rPr>
          <w:rFonts w:ascii="Monaco" w:hAnsi="Monaco" w:cs="Monaco"/>
          <w:color w:val="606060"/>
          <w:kern w:val="0"/>
          <w:sz w:val="22"/>
          <w:szCs w:val="22"/>
        </w:rPr>
      </w:pPr>
      <w:r>
        <w:rPr>
          <w:rFonts w:ascii="Helvetica Neue" w:hAnsi="Helvetica Neue" w:cs="Helvetica Neue"/>
          <w:color w:val="606060"/>
          <w:kern w:val="0"/>
          <w:sz w:val="26"/>
          <w:szCs w:val="26"/>
        </w:rPr>
        <w:t>存在误报</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原因是</w:t>
      </w:r>
      <w:r>
        <w:rPr>
          <w:rFonts w:ascii="Helvetica Neue" w:hAnsi="Helvetica Neue" w:cs="Helvetica Neue"/>
          <w:color w:val="606060"/>
          <w:kern w:val="0"/>
          <w:sz w:val="26"/>
          <w:szCs w:val="26"/>
        </w:rPr>
        <w:t> </w:t>
      </w:r>
      <w:r>
        <w:rPr>
          <w:rFonts w:ascii="Monaco" w:hAnsi="Monaco" w:cs="Monaco"/>
          <w:color w:val="606060"/>
          <w:kern w:val="0"/>
          <w:sz w:val="22"/>
          <w:szCs w:val="22"/>
        </w:rPr>
        <w:t xml:space="preserve"> 1.</w:t>
      </w:r>
      <w:r>
        <w:rPr>
          <w:rFonts w:ascii="Monaco" w:hAnsi="Monaco" w:cs="Monaco"/>
          <w:color w:val="606060"/>
          <w:kern w:val="0"/>
          <w:sz w:val="22"/>
          <w:szCs w:val="22"/>
        </w:rPr>
        <w:t>特例，有些情况下，相关的变量确实不需要同时更新</w:t>
      </w:r>
    </w:p>
    <w:p w14:paraId="03B2AC79" w14:textId="77777777" w:rsidR="00AB33D9" w:rsidRDefault="00AB33D9" w:rsidP="00AB33D9">
      <w:pPr>
        <w:widowControl/>
        <w:numPr>
          <w:ilvl w:val="0"/>
          <w:numId w:val="5"/>
        </w:numPr>
        <w:tabs>
          <w:tab w:val="left" w:pos="220"/>
          <w:tab w:val="left" w:pos="720"/>
        </w:tabs>
        <w:autoSpaceDE w:val="0"/>
        <w:autoSpaceDN w:val="0"/>
        <w:adjustRightInd w:val="0"/>
        <w:ind w:hanging="720"/>
        <w:jc w:val="left"/>
        <w:rPr>
          <w:rFonts w:ascii="Monaco" w:hAnsi="Monaco" w:cs="Monaco"/>
          <w:color w:val="606060"/>
          <w:kern w:val="0"/>
          <w:sz w:val="22"/>
          <w:szCs w:val="22"/>
        </w:rPr>
      </w:pPr>
      <w:r>
        <w:rPr>
          <w:rFonts w:ascii="Monaco" w:hAnsi="Monaco" w:cs="Monaco"/>
          <w:color w:val="606060"/>
          <w:kern w:val="0"/>
          <w:sz w:val="22"/>
          <w:szCs w:val="22"/>
        </w:rPr>
        <w:t xml:space="preserve"> 2.</w:t>
      </w:r>
      <w:r>
        <w:rPr>
          <w:rFonts w:ascii="Monaco" w:hAnsi="Monaco" w:cs="Monaco"/>
          <w:color w:val="606060"/>
          <w:kern w:val="0"/>
          <w:sz w:val="22"/>
          <w:szCs w:val="22"/>
        </w:rPr>
        <w:t>前一步的相关性分析出了问题，分析出了不存在的相关性，被</w:t>
      </w:r>
      <w:r>
        <w:rPr>
          <w:rFonts w:ascii="Monaco" w:hAnsi="Monaco" w:cs="Monaco"/>
          <w:color w:val="606060"/>
          <w:kern w:val="0"/>
          <w:sz w:val="22"/>
          <w:szCs w:val="22"/>
        </w:rPr>
        <w:t>detection</w:t>
      </w:r>
      <w:r>
        <w:rPr>
          <w:rFonts w:ascii="Monaco" w:hAnsi="Monaco" w:cs="Monaco"/>
          <w:color w:val="606060"/>
          <w:kern w:val="0"/>
          <w:sz w:val="22"/>
          <w:szCs w:val="22"/>
        </w:rPr>
        <w:t>所使用导致出错</w:t>
      </w:r>
    </w:p>
    <w:p w14:paraId="788F401F" w14:textId="77777777" w:rsidR="00AB33D9" w:rsidRDefault="00AB33D9" w:rsidP="00AB33D9">
      <w:pPr>
        <w:widowControl/>
        <w:numPr>
          <w:ilvl w:val="0"/>
          <w:numId w:val="5"/>
        </w:numPr>
        <w:tabs>
          <w:tab w:val="left" w:pos="220"/>
          <w:tab w:val="left" w:pos="720"/>
        </w:tabs>
        <w:autoSpaceDE w:val="0"/>
        <w:autoSpaceDN w:val="0"/>
        <w:adjustRightInd w:val="0"/>
        <w:ind w:hanging="720"/>
        <w:jc w:val="left"/>
        <w:rPr>
          <w:rFonts w:ascii="Monaco" w:hAnsi="Monaco" w:cs="Monaco"/>
          <w:color w:val="606060"/>
          <w:kern w:val="0"/>
          <w:sz w:val="22"/>
          <w:szCs w:val="22"/>
        </w:rPr>
      </w:pPr>
      <w:r>
        <w:rPr>
          <w:rFonts w:ascii="Monaco" w:hAnsi="Monaco" w:cs="Monaco"/>
          <w:color w:val="606060"/>
          <w:kern w:val="0"/>
          <w:sz w:val="22"/>
          <w:szCs w:val="22"/>
        </w:rPr>
        <w:t xml:space="preserve"> 3.</w:t>
      </w:r>
      <w:r>
        <w:rPr>
          <w:rFonts w:ascii="Monaco" w:hAnsi="Monaco" w:cs="Monaco"/>
          <w:color w:val="606060"/>
          <w:kern w:val="0"/>
          <w:sz w:val="22"/>
          <w:szCs w:val="22"/>
        </w:rPr>
        <w:t>变量确实违反了相关性进行更新，但是后续不存在对其的读取操作，不会造成错误</w:t>
      </w:r>
    </w:p>
    <w:p w14:paraId="2A9BDEDF" w14:textId="77777777" w:rsidR="00AB33D9" w:rsidRDefault="00AB33D9" w:rsidP="00AB33D9">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p>
    <w:p w14:paraId="38C1E35C" w14:textId="77777777" w:rsidR="00AB33D9" w:rsidRDefault="00AB33D9" w:rsidP="00AB33D9">
      <w:pPr>
        <w:widowControl/>
        <w:numPr>
          <w:ilvl w:val="0"/>
          <w:numId w:val="5"/>
        </w:numPr>
        <w:tabs>
          <w:tab w:val="left" w:pos="220"/>
          <w:tab w:val="left" w:pos="720"/>
        </w:tabs>
        <w:autoSpaceDE w:val="0"/>
        <w:autoSpaceDN w:val="0"/>
        <w:adjustRightInd w:val="0"/>
        <w:ind w:hanging="720"/>
        <w:jc w:val="left"/>
        <w:rPr>
          <w:rFonts w:ascii="Monaco" w:hAnsi="Monaco" w:cs="Monaco"/>
          <w:color w:val="606060"/>
          <w:kern w:val="0"/>
          <w:sz w:val="22"/>
          <w:szCs w:val="22"/>
        </w:rPr>
      </w:pPr>
      <w:r>
        <w:rPr>
          <w:rFonts w:ascii="Helvetica Neue" w:hAnsi="Helvetica Neue" w:cs="Helvetica Neue"/>
          <w:color w:val="606060"/>
          <w:kern w:val="0"/>
          <w:sz w:val="26"/>
          <w:szCs w:val="26"/>
        </w:rPr>
        <w:t>存在漏报</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原因是</w:t>
      </w:r>
      <w:r>
        <w:rPr>
          <w:rFonts w:ascii="Helvetica Neue" w:hAnsi="Helvetica Neue" w:cs="Helvetica Neue"/>
          <w:color w:val="606060"/>
          <w:kern w:val="0"/>
          <w:sz w:val="26"/>
          <w:szCs w:val="26"/>
        </w:rPr>
        <w:t> </w:t>
      </w:r>
      <w:r>
        <w:rPr>
          <w:rFonts w:ascii="Monaco" w:hAnsi="Monaco" w:cs="Monaco"/>
          <w:color w:val="606060"/>
          <w:kern w:val="0"/>
          <w:sz w:val="22"/>
          <w:szCs w:val="22"/>
        </w:rPr>
        <w:t xml:space="preserve"> 1.</w:t>
      </w:r>
      <w:r>
        <w:rPr>
          <w:rFonts w:ascii="Monaco" w:hAnsi="Monaco" w:cs="Monaco"/>
          <w:color w:val="606060"/>
          <w:kern w:val="0"/>
          <w:sz w:val="22"/>
          <w:szCs w:val="22"/>
        </w:rPr>
        <w:t>有些真正的相关性没有被分析出来</w:t>
      </w:r>
    </w:p>
    <w:p w14:paraId="013C0BCE" w14:textId="77777777" w:rsidR="00AB33D9" w:rsidRDefault="00AB33D9" w:rsidP="00AB33D9">
      <w:pPr>
        <w:widowControl/>
        <w:numPr>
          <w:ilvl w:val="0"/>
          <w:numId w:val="5"/>
        </w:numPr>
        <w:tabs>
          <w:tab w:val="left" w:pos="220"/>
          <w:tab w:val="left" w:pos="720"/>
        </w:tabs>
        <w:autoSpaceDE w:val="0"/>
        <w:autoSpaceDN w:val="0"/>
        <w:adjustRightInd w:val="0"/>
        <w:ind w:hanging="720"/>
        <w:jc w:val="left"/>
        <w:rPr>
          <w:rFonts w:ascii="Monaco" w:hAnsi="Monaco" w:cs="Monaco"/>
          <w:color w:val="606060"/>
          <w:kern w:val="0"/>
          <w:sz w:val="22"/>
          <w:szCs w:val="22"/>
        </w:rPr>
      </w:pPr>
      <w:r>
        <w:rPr>
          <w:rFonts w:ascii="Monaco" w:hAnsi="Monaco" w:cs="Monaco"/>
          <w:color w:val="606060"/>
          <w:kern w:val="0"/>
          <w:sz w:val="22"/>
          <w:szCs w:val="22"/>
        </w:rPr>
        <w:t xml:space="preserve"> 2.</w:t>
      </w:r>
      <w:r>
        <w:rPr>
          <w:rFonts w:ascii="Monaco" w:hAnsi="Monaco" w:cs="Monaco"/>
          <w:color w:val="606060"/>
          <w:kern w:val="0"/>
          <w:sz w:val="22"/>
          <w:szCs w:val="22"/>
        </w:rPr>
        <w:t>一些真正的</w:t>
      </w:r>
      <w:r>
        <w:rPr>
          <w:rFonts w:ascii="Monaco" w:hAnsi="Monaco" w:cs="Monaco"/>
          <w:color w:val="606060"/>
          <w:kern w:val="0"/>
          <w:sz w:val="22"/>
          <w:szCs w:val="22"/>
        </w:rPr>
        <w:t>bug</w:t>
      </w:r>
      <w:r>
        <w:rPr>
          <w:rFonts w:ascii="Monaco" w:hAnsi="Monaco" w:cs="Monaco"/>
          <w:color w:val="606060"/>
          <w:kern w:val="0"/>
          <w:sz w:val="22"/>
          <w:szCs w:val="22"/>
        </w:rPr>
        <w:t>在</w:t>
      </w:r>
      <w:r>
        <w:rPr>
          <w:rFonts w:ascii="Monaco" w:hAnsi="Monaco" w:cs="Monaco"/>
          <w:color w:val="606060"/>
          <w:kern w:val="0"/>
          <w:sz w:val="22"/>
          <w:szCs w:val="22"/>
        </w:rPr>
        <w:t>correlation</w:t>
      </w:r>
      <w:r>
        <w:rPr>
          <w:rFonts w:ascii="Monaco" w:hAnsi="Monaco" w:cs="Monaco"/>
          <w:color w:val="606060"/>
          <w:kern w:val="0"/>
          <w:sz w:val="22"/>
          <w:szCs w:val="22"/>
        </w:rPr>
        <w:t>产生的</w:t>
      </w:r>
      <w:r>
        <w:rPr>
          <w:rFonts w:ascii="Monaco" w:hAnsi="Monaco" w:cs="Monaco"/>
          <w:color w:val="606060"/>
          <w:kern w:val="0"/>
          <w:sz w:val="22"/>
          <w:szCs w:val="22"/>
        </w:rPr>
        <w:t>bug</w:t>
      </w:r>
      <w:r>
        <w:rPr>
          <w:rFonts w:ascii="Monaco" w:hAnsi="Monaco" w:cs="Monaco"/>
          <w:color w:val="606060"/>
          <w:kern w:val="0"/>
          <w:sz w:val="22"/>
          <w:szCs w:val="22"/>
        </w:rPr>
        <w:t>报告里面被排的很后，因此被忽略了</w:t>
      </w:r>
    </w:p>
    <w:p w14:paraId="779D86F8" w14:textId="77777777" w:rsidR="00AB33D9" w:rsidRDefault="00AB33D9" w:rsidP="00AB33D9">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p>
    <w:p w14:paraId="714FCD94" w14:textId="77777777" w:rsidR="00AB33D9" w:rsidRDefault="00AB33D9" w:rsidP="00AB33D9">
      <w:pPr>
        <w:widowControl/>
        <w:autoSpaceDE w:val="0"/>
        <w:autoSpaceDN w:val="0"/>
        <w:adjustRightInd w:val="0"/>
        <w:jc w:val="left"/>
        <w:rPr>
          <w:rFonts w:ascii="Helvetica Neue" w:hAnsi="Helvetica Neue" w:cs="Helvetica Neue"/>
          <w:b/>
          <w:bCs/>
          <w:color w:val="313131"/>
          <w:kern w:val="0"/>
          <w:sz w:val="32"/>
          <w:szCs w:val="32"/>
        </w:rPr>
      </w:pPr>
      <w:r>
        <w:rPr>
          <w:rFonts w:ascii="Helvetica Neue" w:hAnsi="Helvetica Neue" w:cs="Helvetica Neue"/>
          <w:b/>
          <w:bCs/>
          <w:color w:val="313131"/>
          <w:kern w:val="0"/>
          <w:sz w:val="32"/>
          <w:szCs w:val="32"/>
        </w:rPr>
        <w:t>Multi-Variable Race Detection</w:t>
      </w:r>
    </w:p>
    <w:p w14:paraId="1D8EAB51"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由于经典的两种方法</w:t>
      </w:r>
      <w:r>
        <w:rPr>
          <w:rFonts w:ascii="Helvetica Neue" w:hAnsi="Helvetica Neue" w:cs="Helvetica Neue"/>
          <w:color w:val="606060"/>
          <w:kern w:val="0"/>
          <w:sz w:val="26"/>
          <w:szCs w:val="26"/>
        </w:rPr>
        <w:t>Lock-Set</w:t>
      </w:r>
      <w:r>
        <w:rPr>
          <w:rFonts w:ascii="Helvetica Neue" w:hAnsi="Helvetica Neue" w:cs="Helvetica Neue"/>
          <w:color w:val="606060"/>
          <w:kern w:val="0"/>
          <w:sz w:val="26"/>
          <w:szCs w:val="26"/>
        </w:rPr>
        <w:t>和</w:t>
      </w:r>
      <w:r>
        <w:rPr>
          <w:rFonts w:ascii="Helvetica Neue" w:hAnsi="Helvetica Neue" w:cs="Helvetica Neue"/>
          <w:color w:val="606060"/>
          <w:kern w:val="0"/>
          <w:sz w:val="26"/>
          <w:szCs w:val="26"/>
        </w:rPr>
        <w:t>Happens-before</w:t>
      </w:r>
      <w:r>
        <w:rPr>
          <w:rFonts w:ascii="Helvetica Neue" w:hAnsi="Helvetica Neue" w:cs="Helvetica Neue"/>
          <w:color w:val="606060"/>
          <w:kern w:val="0"/>
          <w:sz w:val="26"/>
          <w:szCs w:val="26"/>
        </w:rPr>
        <w:t>方法只能检测单变量，要实现对多变量的</w:t>
      </w:r>
      <w:r>
        <w:rPr>
          <w:rFonts w:ascii="Helvetica Neue" w:hAnsi="Helvetica Neue" w:cs="Helvetica Neue"/>
          <w:color w:val="606060"/>
          <w:kern w:val="0"/>
          <w:sz w:val="26"/>
          <w:szCs w:val="26"/>
        </w:rPr>
        <w:t>data race</w:t>
      </w:r>
      <w:r>
        <w:rPr>
          <w:rFonts w:ascii="Helvetica Neue" w:hAnsi="Helvetica Neue" w:cs="Helvetica Neue"/>
          <w:color w:val="606060"/>
          <w:kern w:val="0"/>
          <w:sz w:val="26"/>
          <w:szCs w:val="26"/>
        </w:rPr>
        <w:t>的检测，文章决定在这两种方法的基础上进行修改。</w:t>
      </w:r>
    </w:p>
    <w:p w14:paraId="054F0258"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分析</w:t>
      </w:r>
      <w:r>
        <w:rPr>
          <w:rFonts w:ascii="Helvetica Neue" w:hAnsi="Helvetica Neue" w:cs="Helvetica Neue"/>
          <w:color w:val="606060"/>
          <w:kern w:val="0"/>
          <w:sz w:val="26"/>
          <w:szCs w:val="26"/>
        </w:rPr>
        <w:t xml:space="preserve">: 1. </w:t>
      </w:r>
      <w:r>
        <w:rPr>
          <w:rFonts w:ascii="Helvetica Neue" w:hAnsi="Helvetica Neue" w:cs="Helvetica Neue"/>
          <w:color w:val="606060"/>
          <w:kern w:val="0"/>
          <w:sz w:val="26"/>
          <w:szCs w:val="26"/>
        </w:rPr>
        <w:t>成功找到了多变量的</w:t>
      </w:r>
      <w:r>
        <w:rPr>
          <w:rFonts w:ascii="Helvetica Neue" w:hAnsi="Helvetica Neue" w:cs="Helvetica Neue"/>
          <w:color w:val="606060"/>
          <w:kern w:val="0"/>
          <w:sz w:val="26"/>
          <w:szCs w:val="26"/>
        </w:rPr>
        <w:t xml:space="preserve">data race bug 2. </w:t>
      </w:r>
      <w:r>
        <w:rPr>
          <w:rFonts w:ascii="Helvetica Neue" w:hAnsi="Helvetica Neue" w:cs="Helvetica Neue"/>
          <w:color w:val="606060"/>
          <w:kern w:val="0"/>
          <w:sz w:val="26"/>
          <w:szCs w:val="26"/>
        </w:rPr>
        <w:t>存在误报</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原因是</w:t>
      </w:r>
    </w:p>
    <w:p w14:paraId="43199B1F" w14:textId="77777777" w:rsidR="00AB33D9" w:rsidRDefault="00AB33D9" w:rsidP="00AB33D9">
      <w:pPr>
        <w:widowControl/>
        <w:autoSpaceDE w:val="0"/>
        <w:autoSpaceDN w:val="0"/>
        <w:adjustRightInd w:val="0"/>
        <w:jc w:val="left"/>
        <w:rPr>
          <w:rFonts w:ascii="Monaco" w:hAnsi="Monaco" w:cs="Monaco"/>
          <w:color w:val="606060"/>
          <w:kern w:val="0"/>
          <w:sz w:val="22"/>
          <w:szCs w:val="22"/>
        </w:rPr>
      </w:pPr>
      <w:r>
        <w:rPr>
          <w:rFonts w:ascii="Monaco" w:hAnsi="Monaco" w:cs="Monaco"/>
          <w:color w:val="606060"/>
          <w:kern w:val="0"/>
          <w:sz w:val="22"/>
          <w:szCs w:val="22"/>
        </w:rPr>
        <w:t xml:space="preserve">    1.</w:t>
      </w:r>
      <w:r>
        <w:rPr>
          <w:rFonts w:ascii="Monaco" w:hAnsi="Monaco" w:cs="Monaco"/>
          <w:color w:val="606060"/>
          <w:kern w:val="0"/>
          <w:sz w:val="22"/>
          <w:szCs w:val="22"/>
        </w:rPr>
        <w:t>分析出了不存在的相关性</w:t>
      </w:r>
    </w:p>
    <w:p w14:paraId="4860D418" w14:textId="77777777" w:rsidR="00AB33D9" w:rsidRDefault="00AB33D9" w:rsidP="00AB33D9">
      <w:pPr>
        <w:widowControl/>
        <w:autoSpaceDE w:val="0"/>
        <w:autoSpaceDN w:val="0"/>
        <w:adjustRightInd w:val="0"/>
        <w:jc w:val="left"/>
        <w:rPr>
          <w:rFonts w:ascii="Monaco" w:hAnsi="Monaco" w:cs="Monaco"/>
          <w:color w:val="606060"/>
          <w:kern w:val="0"/>
          <w:sz w:val="22"/>
          <w:szCs w:val="22"/>
        </w:rPr>
      </w:pPr>
      <w:r>
        <w:rPr>
          <w:rFonts w:ascii="Monaco" w:hAnsi="Monaco" w:cs="Monaco"/>
          <w:color w:val="606060"/>
          <w:kern w:val="0"/>
          <w:sz w:val="22"/>
          <w:szCs w:val="22"/>
        </w:rPr>
        <w:t xml:space="preserve">    2.</w:t>
      </w:r>
      <w:r>
        <w:rPr>
          <w:rFonts w:ascii="Monaco" w:hAnsi="Monaco" w:cs="Monaco"/>
          <w:color w:val="606060"/>
          <w:kern w:val="0"/>
          <w:sz w:val="22"/>
          <w:szCs w:val="22"/>
        </w:rPr>
        <w:t>无害的多变量竞争（只有在特殊的情况下才会有竞争）</w:t>
      </w:r>
    </w:p>
    <w:p w14:paraId="45B582C5" w14:textId="77777777" w:rsidR="00AB33D9" w:rsidRDefault="00AB33D9" w:rsidP="00AB33D9">
      <w:pPr>
        <w:widowControl/>
        <w:numPr>
          <w:ilvl w:val="0"/>
          <w:numId w:val="6"/>
        </w:numPr>
        <w:tabs>
          <w:tab w:val="left" w:pos="220"/>
          <w:tab w:val="left" w:pos="720"/>
        </w:tabs>
        <w:autoSpaceDE w:val="0"/>
        <w:autoSpaceDN w:val="0"/>
        <w:adjustRightInd w:val="0"/>
        <w:ind w:hanging="720"/>
        <w:jc w:val="left"/>
        <w:rPr>
          <w:rFonts w:ascii="Monaco" w:hAnsi="Monaco" w:cs="Monaco"/>
          <w:color w:val="606060"/>
          <w:kern w:val="0"/>
          <w:sz w:val="22"/>
          <w:szCs w:val="22"/>
        </w:rPr>
      </w:pPr>
      <w:r>
        <w:rPr>
          <w:rFonts w:ascii="Helvetica Neue" w:hAnsi="Helvetica Neue" w:cs="Helvetica Neue"/>
          <w:color w:val="606060"/>
          <w:kern w:val="0"/>
          <w:sz w:val="26"/>
          <w:szCs w:val="26"/>
        </w:rPr>
        <w:t>存在漏报</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原因是</w:t>
      </w:r>
      <w:r>
        <w:rPr>
          <w:rFonts w:ascii="Helvetica Neue" w:hAnsi="Helvetica Neue" w:cs="Helvetica Neue"/>
          <w:color w:val="606060"/>
          <w:kern w:val="0"/>
          <w:sz w:val="26"/>
          <w:szCs w:val="26"/>
        </w:rPr>
        <w:t> </w:t>
      </w:r>
      <w:r>
        <w:rPr>
          <w:rFonts w:ascii="Monaco" w:hAnsi="Monaco" w:cs="Monaco"/>
          <w:color w:val="606060"/>
          <w:kern w:val="0"/>
          <w:sz w:val="22"/>
          <w:szCs w:val="22"/>
        </w:rPr>
        <w:t xml:space="preserve"> </w:t>
      </w:r>
      <w:r>
        <w:rPr>
          <w:rFonts w:ascii="Monaco" w:hAnsi="Monaco" w:cs="Monaco"/>
          <w:color w:val="606060"/>
          <w:kern w:val="0"/>
          <w:sz w:val="22"/>
          <w:szCs w:val="22"/>
        </w:rPr>
        <w:t>有些相关性只有在特定的程序上下文才能得出，而</w:t>
      </w:r>
      <w:r>
        <w:rPr>
          <w:rFonts w:ascii="Monaco" w:hAnsi="Monaco" w:cs="Monaco"/>
          <w:color w:val="606060"/>
          <w:kern w:val="0"/>
          <w:sz w:val="22"/>
          <w:szCs w:val="22"/>
        </w:rPr>
        <w:t>MUVI</w:t>
      </w:r>
      <w:r>
        <w:rPr>
          <w:rFonts w:ascii="Monaco" w:hAnsi="Monaco" w:cs="Monaco"/>
          <w:color w:val="606060"/>
          <w:kern w:val="0"/>
          <w:sz w:val="22"/>
          <w:szCs w:val="22"/>
        </w:rPr>
        <w:t>无法检测</w:t>
      </w:r>
      <w:r>
        <w:rPr>
          <w:rFonts w:ascii="Monaco" w:hAnsi="Monaco" w:cs="Monaco"/>
          <w:color w:val="606060"/>
          <w:kern w:val="0"/>
          <w:sz w:val="22"/>
          <w:szCs w:val="22"/>
        </w:rPr>
        <w:t xml:space="preserve">  </w:t>
      </w:r>
    </w:p>
    <w:p w14:paraId="5F66A88A" w14:textId="77777777" w:rsidR="00AB33D9" w:rsidRDefault="00AB33D9" w:rsidP="00AB33D9">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p>
    <w:p w14:paraId="005CA255" w14:textId="77777777" w:rsidR="00AB33D9" w:rsidRDefault="00AB33D9" w:rsidP="00AB33D9">
      <w:pPr>
        <w:widowControl/>
        <w:autoSpaceDE w:val="0"/>
        <w:autoSpaceDN w:val="0"/>
        <w:adjustRightInd w:val="0"/>
        <w:jc w:val="left"/>
        <w:rPr>
          <w:rFonts w:ascii="Helvetica Neue" w:hAnsi="Helvetica Neue" w:cs="Helvetica Neue"/>
          <w:b/>
          <w:bCs/>
          <w:color w:val="313131"/>
          <w:kern w:val="0"/>
          <w:sz w:val="48"/>
          <w:szCs w:val="48"/>
        </w:rPr>
      </w:pPr>
      <w:r>
        <w:rPr>
          <w:rFonts w:ascii="Helvetica Neue" w:hAnsi="Helvetica Neue" w:cs="Helvetica Neue"/>
          <w:b/>
          <w:bCs/>
          <w:color w:val="313131"/>
          <w:kern w:val="0"/>
          <w:sz w:val="48"/>
          <w:szCs w:val="48"/>
        </w:rPr>
        <w:t>性能</w:t>
      </w:r>
    </w:p>
    <w:p w14:paraId="7CCC5571" w14:textId="77777777" w:rsidR="00AB33D9" w:rsidRDefault="00AB33D9" w:rsidP="00AB33D9">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t>对于初始的算法只增加了很少的性能负荷</w:t>
      </w:r>
      <w:r>
        <w:rPr>
          <w:rFonts w:ascii="Helvetica Neue" w:hAnsi="Helvetica Neue" w:cs="Helvetica Neue"/>
          <w:b/>
          <w:bCs/>
          <w:color w:val="606060"/>
          <w:kern w:val="0"/>
          <w:sz w:val="26"/>
          <w:szCs w:val="26"/>
        </w:rPr>
        <w:t>,</w:t>
      </w:r>
      <w:r>
        <w:rPr>
          <w:rFonts w:ascii="Helvetica Neue" w:hAnsi="Helvetica Neue" w:cs="Helvetica Neue"/>
          <w:b/>
          <w:bCs/>
          <w:color w:val="606060"/>
          <w:kern w:val="0"/>
          <w:sz w:val="26"/>
          <w:szCs w:val="26"/>
        </w:rPr>
        <w:t>给</w:t>
      </w:r>
      <w:r>
        <w:rPr>
          <w:rFonts w:ascii="Helvetica Neue" w:hAnsi="Helvetica Neue" w:cs="Helvetica Neue"/>
          <w:b/>
          <w:bCs/>
          <w:color w:val="606060"/>
          <w:kern w:val="0"/>
          <w:sz w:val="26"/>
          <w:szCs w:val="26"/>
        </w:rPr>
        <w:t>lock-set</w:t>
      </w:r>
      <w:r>
        <w:rPr>
          <w:rFonts w:ascii="Helvetica Neue" w:hAnsi="Helvetica Neue" w:cs="Helvetica Neue"/>
          <w:b/>
          <w:bCs/>
          <w:color w:val="606060"/>
          <w:kern w:val="0"/>
          <w:sz w:val="26"/>
          <w:szCs w:val="26"/>
        </w:rPr>
        <w:t>增加的负荷是</w:t>
      </w:r>
      <w:r>
        <w:rPr>
          <w:rFonts w:ascii="Helvetica Neue" w:hAnsi="Helvetica Neue" w:cs="Helvetica Neue"/>
          <w:b/>
          <w:bCs/>
          <w:color w:val="606060"/>
          <w:kern w:val="0"/>
          <w:sz w:val="26"/>
          <w:szCs w:val="26"/>
        </w:rPr>
        <w:t>5.9%-40%,</w:t>
      </w:r>
      <w:r>
        <w:rPr>
          <w:rFonts w:ascii="Helvetica Neue" w:hAnsi="Helvetica Neue" w:cs="Helvetica Neue"/>
          <w:b/>
          <w:bCs/>
          <w:color w:val="606060"/>
          <w:kern w:val="0"/>
          <w:sz w:val="26"/>
          <w:szCs w:val="26"/>
        </w:rPr>
        <w:t>给</w:t>
      </w:r>
      <w:r>
        <w:rPr>
          <w:rFonts w:ascii="Helvetica Neue" w:hAnsi="Helvetica Neue" w:cs="Helvetica Neue"/>
          <w:b/>
          <w:bCs/>
          <w:color w:val="606060"/>
          <w:kern w:val="0"/>
          <w:sz w:val="26"/>
          <w:szCs w:val="26"/>
        </w:rPr>
        <w:t>happens-before</w:t>
      </w:r>
      <w:r>
        <w:rPr>
          <w:rFonts w:ascii="Helvetica Neue" w:hAnsi="Helvetica Neue" w:cs="Helvetica Neue"/>
          <w:b/>
          <w:bCs/>
          <w:color w:val="606060"/>
          <w:kern w:val="0"/>
          <w:sz w:val="26"/>
          <w:szCs w:val="26"/>
        </w:rPr>
        <w:t>增加的负荷是</w:t>
      </w:r>
      <w:r>
        <w:rPr>
          <w:rFonts w:ascii="Helvetica Neue" w:hAnsi="Helvetica Neue" w:cs="Helvetica Neue"/>
          <w:b/>
          <w:bCs/>
          <w:color w:val="606060"/>
          <w:kern w:val="0"/>
          <w:sz w:val="26"/>
          <w:szCs w:val="26"/>
        </w:rPr>
        <w:t>1%-21%.</w:t>
      </w:r>
    </w:p>
    <w:p w14:paraId="45F6C397" w14:textId="77777777" w:rsidR="00AB33D9" w:rsidRDefault="00AB33D9" w:rsidP="00AB33D9">
      <w:pPr>
        <w:widowControl/>
        <w:autoSpaceDE w:val="0"/>
        <w:autoSpaceDN w:val="0"/>
        <w:adjustRightInd w:val="0"/>
        <w:jc w:val="left"/>
        <w:rPr>
          <w:rFonts w:ascii="Helvetica Neue" w:hAnsi="Helvetica Neue" w:cs="Helvetica Neue"/>
          <w:b/>
          <w:bCs/>
          <w:color w:val="313131"/>
          <w:kern w:val="0"/>
          <w:sz w:val="48"/>
          <w:szCs w:val="48"/>
        </w:rPr>
      </w:pPr>
      <w:r>
        <w:rPr>
          <w:rFonts w:ascii="Helvetica Neue" w:hAnsi="Helvetica Neue" w:cs="Helvetica Neue"/>
          <w:b/>
          <w:bCs/>
          <w:color w:val="313131"/>
          <w:kern w:val="0"/>
          <w:sz w:val="48"/>
          <w:szCs w:val="48"/>
        </w:rPr>
        <w:t>得出的结论</w:t>
      </w:r>
    </w:p>
    <w:p w14:paraId="26BA6387" w14:textId="77777777" w:rsidR="00AB33D9" w:rsidRDefault="00AB33D9" w:rsidP="00AB33D9">
      <w:pPr>
        <w:widowControl/>
        <w:autoSpaceDE w:val="0"/>
        <w:autoSpaceDN w:val="0"/>
        <w:adjustRightInd w:val="0"/>
        <w:jc w:val="left"/>
        <w:rPr>
          <w:rFonts w:ascii="Monaco" w:hAnsi="Monaco" w:cs="Monaco"/>
          <w:color w:val="606060"/>
          <w:kern w:val="0"/>
          <w:sz w:val="22"/>
          <w:szCs w:val="22"/>
        </w:rPr>
      </w:pPr>
      <w:r>
        <w:rPr>
          <w:rFonts w:ascii="Monaco" w:hAnsi="Monaco" w:cs="Monaco"/>
          <w:color w:val="606060"/>
          <w:kern w:val="0"/>
          <w:sz w:val="22"/>
          <w:szCs w:val="22"/>
        </w:rPr>
        <w:t>1.</w:t>
      </w:r>
      <w:r>
        <w:rPr>
          <w:rFonts w:ascii="Monaco" w:hAnsi="Monaco" w:cs="Monaco"/>
          <w:color w:val="606060"/>
          <w:kern w:val="0"/>
          <w:sz w:val="22"/>
          <w:szCs w:val="22"/>
        </w:rPr>
        <w:t>并不是任何两个变量之间都存在</w:t>
      </w:r>
      <w:r>
        <w:rPr>
          <w:rFonts w:ascii="Monaco" w:hAnsi="Monaco" w:cs="Monaco"/>
          <w:color w:val="606060"/>
          <w:kern w:val="0"/>
          <w:sz w:val="22"/>
          <w:szCs w:val="22"/>
        </w:rPr>
        <w:t>Access Correlation</w:t>
      </w:r>
    </w:p>
    <w:p w14:paraId="57890C8E" w14:textId="77777777" w:rsidR="00AB33D9" w:rsidRDefault="00AB33D9" w:rsidP="00AB33D9">
      <w:pPr>
        <w:widowControl/>
        <w:autoSpaceDE w:val="0"/>
        <w:autoSpaceDN w:val="0"/>
        <w:adjustRightInd w:val="0"/>
        <w:jc w:val="left"/>
        <w:rPr>
          <w:rFonts w:ascii="Monaco" w:hAnsi="Monaco" w:cs="Monaco"/>
          <w:color w:val="606060"/>
          <w:kern w:val="0"/>
          <w:sz w:val="22"/>
          <w:szCs w:val="22"/>
        </w:rPr>
      </w:pPr>
      <w:r>
        <w:rPr>
          <w:rFonts w:ascii="Monaco" w:hAnsi="Monaco" w:cs="Monaco"/>
          <w:color w:val="606060"/>
          <w:kern w:val="0"/>
          <w:sz w:val="22"/>
          <w:szCs w:val="22"/>
        </w:rPr>
        <w:t>2.</w:t>
      </w:r>
      <w:r>
        <w:rPr>
          <w:rFonts w:ascii="Monaco" w:hAnsi="Monaco" w:cs="Monaco"/>
          <w:color w:val="606060"/>
          <w:kern w:val="0"/>
          <w:sz w:val="22"/>
          <w:szCs w:val="22"/>
        </w:rPr>
        <w:t>关联的变量需要根据情况被相应地更新或者使用</w:t>
      </w:r>
    </w:p>
    <w:p w14:paraId="3FB38D9C" w14:textId="77777777" w:rsidR="00AB33D9" w:rsidRDefault="00AB33D9" w:rsidP="00AB33D9">
      <w:pPr>
        <w:widowControl/>
        <w:autoSpaceDE w:val="0"/>
        <w:autoSpaceDN w:val="0"/>
        <w:adjustRightInd w:val="0"/>
        <w:jc w:val="left"/>
        <w:rPr>
          <w:rFonts w:ascii="Helvetica Neue" w:hAnsi="Helvetica Neue" w:cs="Helvetica Neue"/>
          <w:b/>
          <w:bCs/>
          <w:color w:val="313131"/>
          <w:kern w:val="0"/>
          <w:sz w:val="48"/>
          <w:szCs w:val="48"/>
        </w:rPr>
      </w:pPr>
      <w:r>
        <w:rPr>
          <w:rFonts w:ascii="Helvetica Neue" w:hAnsi="Helvetica Neue" w:cs="Helvetica Neue"/>
          <w:b/>
          <w:bCs/>
          <w:color w:val="313131"/>
          <w:kern w:val="0"/>
          <w:sz w:val="48"/>
          <w:szCs w:val="48"/>
        </w:rPr>
        <w:t>研究扩展点</w:t>
      </w:r>
    </w:p>
    <w:p w14:paraId="664C7455" w14:textId="77777777" w:rsidR="00AB33D9" w:rsidRDefault="00AB33D9" w:rsidP="00AB33D9">
      <w:pPr>
        <w:widowControl/>
        <w:autoSpaceDE w:val="0"/>
        <w:autoSpaceDN w:val="0"/>
        <w:adjustRightInd w:val="0"/>
        <w:jc w:val="left"/>
        <w:rPr>
          <w:rFonts w:ascii="Monaco" w:hAnsi="Monaco" w:cs="Monaco"/>
          <w:color w:val="606060"/>
          <w:kern w:val="0"/>
          <w:sz w:val="22"/>
          <w:szCs w:val="22"/>
        </w:rPr>
      </w:pPr>
      <w:r>
        <w:rPr>
          <w:rFonts w:ascii="Monaco" w:hAnsi="Monaco" w:cs="Monaco"/>
          <w:color w:val="606060"/>
          <w:kern w:val="0"/>
          <w:sz w:val="22"/>
          <w:szCs w:val="22"/>
        </w:rPr>
        <w:t>1.</w:t>
      </w:r>
      <w:r>
        <w:rPr>
          <w:rFonts w:ascii="Monaco" w:hAnsi="Monaco" w:cs="Monaco"/>
          <w:color w:val="606060"/>
          <w:kern w:val="0"/>
          <w:sz w:val="22"/>
          <w:szCs w:val="22"/>
        </w:rPr>
        <w:t>能够研究如何检测更多类型的并发错误</w:t>
      </w:r>
      <w:r>
        <w:rPr>
          <w:rFonts w:ascii="Monaco" w:hAnsi="Monaco" w:cs="Monaco"/>
          <w:color w:val="606060"/>
          <w:kern w:val="0"/>
          <w:sz w:val="22"/>
          <w:szCs w:val="22"/>
        </w:rPr>
        <w:t>(</w:t>
      </w:r>
      <w:r>
        <w:rPr>
          <w:rFonts w:ascii="Monaco" w:hAnsi="Monaco" w:cs="Monaco"/>
          <w:color w:val="606060"/>
          <w:kern w:val="0"/>
          <w:sz w:val="22"/>
          <w:szCs w:val="22"/>
        </w:rPr>
        <w:t>例如</w:t>
      </w:r>
      <w:r>
        <w:rPr>
          <w:rFonts w:ascii="Monaco" w:hAnsi="Monaco" w:cs="Monaco"/>
          <w:color w:val="606060"/>
          <w:kern w:val="0"/>
          <w:sz w:val="22"/>
          <w:szCs w:val="22"/>
        </w:rPr>
        <w:t>read inconsistency</w:t>
      </w:r>
      <w:r>
        <w:rPr>
          <w:rFonts w:ascii="Monaco" w:hAnsi="Monaco" w:cs="Monaco"/>
          <w:color w:val="606060"/>
          <w:kern w:val="0"/>
          <w:sz w:val="22"/>
          <w:szCs w:val="22"/>
        </w:rPr>
        <w:t>等</w:t>
      </w:r>
      <w:r>
        <w:rPr>
          <w:rFonts w:ascii="Monaco" w:hAnsi="Monaco" w:cs="Monaco"/>
          <w:color w:val="606060"/>
          <w:kern w:val="0"/>
          <w:sz w:val="22"/>
          <w:szCs w:val="22"/>
        </w:rPr>
        <w:t xml:space="preserve">) </w:t>
      </w:r>
    </w:p>
    <w:p w14:paraId="1E17D8D7" w14:textId="77777777" w:rsidR="00AB33D9" w:rsidRDefault="00AB33D9" w:rsidP="00AB33D9">
      <w:pPr>
        <w:widowControl/>
        <w:autoSpaceDE w:val="0"/>
        <w:autoSpaceDN w:val="0"/>
        <w:adjustRightInd w:val="0"/>
        <w:jc w:val="left"/>
        <w:rPr>
          <w:rFonts w:ascii="Monaco" w:hAnsi="Monaco" w:cs="Monaco"/>
          <w:color w:val="606060"/>
          <w:kern w:val="0"/>
          <w:sz w:val="22"/>
          <w:szCs w:val="22"/>
        </w:rPr>
      </w:pPr>
      <w:r>
        <w:rPr>
          <w:rFonts w:ascii="Monaco" w:hAnsi="Monaco" w:cs="Monaco"/>
          <w:color w:val="606060"/>
          <w:kern w:val="0"/>
          <w:sz w:val="22"/>
          <w:szCs w:val="22"/>
        </w:rPr>
        <w:t>2.</w:t>
      </w:r>
      <w:r>
        <w:rPr>
          <w:rFonts w:ascii="Monaco" w:hAnsi="Monaco" w:cs="Monaco"/>
          <w:color w:val="606060"/>
          <w:kern w:val="0"/>
          <w:sz w:val="22"/>
          <w:szCs w:val="22"/>
        </w:rPr>
        <w:t>修改</w:t>
      </w:r>
      <w:r>
        <w:rPr>
          <w:rFonts w:ascii="Monaco" w:hAnsi="Monaco" w:cs="Monaco"/>
          <w:color w:val="606060"/>
          <w:kern w:val="0"/>
          <w:sz w:val="22"/>
          <w:szCs w:val="22"/>
        </w:rPr>
        <w:t>correlation</w:t>
      </w:r>
      <w:r>
        <w:rPr>
          <w:rFonts w:ascii="Monaco" w:hAnsi="Monaco" w:cs="Monaco"/>
          <w:color w:val="606060"/>
          <w:kern w:val="0"/>
          <w:sz w:val="22"/>
          <w:szCs w:val="22"/>
        </w:rPr>
        <w:t>分析和</w:t>
      </w:r>
      <w:r>
        <w:rPr>
          <w:rFonts w:ascii="Monaco" w:hAnsi="Monaco" w:cs="Monaco"/>
          <w:color w:val="606060"/>
          <w:kern w:val="0"/>
          <w:sz w:val="22"/>
          <w:szCs w:val="22"/>
        </w:rPr>
        <w:t>bug detector</w:t>
      </w:r>
      <w:r>
        <w:rPr>
          <w:rFonts w:ascii="Monaco" w:hAnsi="Monaco" w:cs="Monaco"/>
          <w:color w:val="606060"/>
          <w:kern w:val="0"/>
          <w:sz w:val="22"/>
          <w:szCs w:val="22"/>
        </w:rPr>
        <w:t>以得到更加准确代码分析</w:t>
      </w:r>
      <w:r>
        <w:rPr>
          <w:rFonts w:ascii="Monaco" w:hAnsi="Monaco" w:cs="Monaco"/>
          <w:color w:val="606060"/>
          <w:kern w:val="0"/>
          <w:sz w:val="22"/>
          <w:szCs w:val="22"/>
        </w:rPr>
        <w:t xml:space="preserve"> </w:t>
      </w:r>
    </w:p>
    <w:p w14:paraId="13E68288" w14:textId="77777777" w:rsidR="00AB33D9" w:rsidRDefault="00AB33D9" w:rsidP="00AB33D9">
      <w:pPr>
        <w:widowControl/>
        <w:autoSpaceDE w:val="0"/>
        <w:autoSpaceDN w:val="0"/>
        <w:adjustRightInd w:val="0"/>
        <w:jc w:val="left"/>
        <w:rPr>
          <w:rFonts w:ascii="Monaco" w:hAnsi="Monaco" w:cs="Monaco"/>
          <w:color w:val="606060"/>
          <w:kern w:val="0"/>
          <w:sz w:val="22"/>
          <w:szCs w:val="22"/>
        </w:rPr>
      </w:pPr>
      <w:r>
        <w:rPr>
          <w:rFonts w:ascii="Monaco" w:hAnsi="Monaco" w:cs="Monaco"/>
          <w:color w:val="606060"/>
          <w:kern w:val="0"/>
          <w:sz w:val="22"/>
          <w:szCs w:val="22"/>
        </w:rPr>
        <w:t>3.</w:t>
      </w:r>
      <w:r>
        <w:rPr>
          <w:rFonts w:ascii="Monaco" w:hAnsi="Monaco" w:cs="Monaco"/>
          <w:color w:val="606060"/>
          <w:kern w:val="0"/>
          <w:sz w:val="22"/>
          <w:szCs w:val="22"/>
        </w:rPr>
        <w:t>支持动态分析</w:t>
      </w:r>
      <w:r>
        <w:rPr>
          <w:rFonts w:ascii="Monaco" w:hAnsi="Monaco" w:cs="Monaco"/>
          <w:color w:val="606060"/>
          <w:kern w:val="0"/>
          <w:sz w:val="22"/>
          <w:szCs w:val="22"/>
        </w:rPr>
        <w:t xml:space="preserve"> </w:t>
      </w:r>
    </w:p>
    <w:p w14:paraId="0D2A4765" w14:textId="77777777" w:rsidR="00CF1224" w:rsidRDefault="00AB33D9" w:rsidP="00AB33D9">
      <w:r>
        <w:rPr>
          <w:rFonts w:ascii="Monaco" w:hAnsi="Monaco" w:cs="Monaco"/>
          <w:color w:val="606060"/>
          <w:kern w:val="0"/>
          <w:sz w:val="22"/>
          <w:szCs w:val="22"/>
        </w:rPr>
        <w:t>4.</w:t>
      </w:r>
      <w:r>
        <w:rPr>
          <w:rFonts w:ascii="Monaco" w:hAnsi="Monaco" w:cs="Monaco"/>
          <w:color w:val="606060"/>
          <w:kern w:val="0"/>
          <w:sz w:val="22"/>
          <w:szCs w:val="22"/>
        </w:rPr>
        <w:t>用来分析更多的现实项目以便于变得更加实用</w:t>
      </w:r>
    </w:p>
    <w:sectPr w:rsidR="00CF1224" w:rsidSect="00AD723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3D9"/>
    <w:rsid w:val="00AB33D9"/>
    <w:rsid w:val="00AD723A"/>
    <w:rsid w:val="00CF1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9613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424</Words>
  <Characters>2419</Characters>
  <Application>Microsoft Macintosh Word</Application>
  <DocSecurity>0</DocSecurity>
  <Lines>20</Lines>
  <Paragraphs>5</Paragraphs>
  <ScaleCrop>false</ScaleCrop>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2015-12-26T15:36:00Z</dcterms:created>
  <dcterms:modified xsi:type="dcterms:W3CDTF">2015-12-26T15:36:00Z</dcterms:modified>
</cp:coreProperties>
</file>